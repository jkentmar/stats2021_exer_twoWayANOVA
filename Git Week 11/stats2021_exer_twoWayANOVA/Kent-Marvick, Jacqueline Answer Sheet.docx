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6DC9" w14:textId="77777777" w:rsidR="00F90EAC" w:rsidRDefault="00F90EAC" w:rsidP="00F90EAC">
      <w:pPr>
        <w:autoSpaceDE w:val="0"/>
        <w:autoSpaceDN w:val="0"/>
        <w:adjustRightInd w:val="0"/>
        <w:spacing w:after="160" w:line="254" w:lineRule="auto"/>
        <w:ind w:right="-2160"/>
        <w:rPr>
          <w:rFonts w:ascii="Helvetica" w:hAnsi="Helvetica" w:cs="Helvetica"/>
          <w:sz w:val="22"/>
          <w:szCs w:val="22"/>
        </w:rPr>
      </w:pP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Two-way ANVOA</w:t>
      </w:r>
    </w:p>
    <w:tbl>
      <w:tblPr>
        <w:tblW w:w="10575" w:type="dxa"/>
        <w:tblInd w:w="-1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315"/>
      </w:tblGrid>
      <w:tr w:rsidR="00F90EAC" w:rsidRPr="00495EFA" w14:paraId="6BE37412" w14:textId="77777777" w:rsidTr="00F554FD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</w:tcPr>
          <w:p w14:paraId="4887A56A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254" w:lineRule="auto"/>
              <w:ind w:right="-2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Question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6E1B4D8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Answer</w:t>
            </w:r>
          </w:p>
        </w:tc>
      </w:tr>
      <w:tr w:rsidR="00F90EAC" w:rsidRPr="00495EFA" w14:paraId="61C8A420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FE8B9D3" w14:textId="03039705" w:rsidR="00F90EAC" w:rsidRPr="00495EFA" w:rsidRDefault="00F90EA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What is your name?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E2D7AB0" w14:textId="31FABE08" w:rsidR="00F90EAC" w:rsidRPr="00495EFA" w:rsidRDefault="00495EFA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Jacqueline Kent-Marvick</w:t>
            </w:r>
          </w:p>
        </w:tc>
      </w:tr>
      <w:tr w:rsidR="00F90EAC" w:rsidRPr="00495EFA" w14:paraId="1DB550E1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2C1161F" w14:textId="77777777" w:rsidR="00495EFA" w:rsidRDefault="00F90EAC" w:rsidP="00495EF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When conducting statistical analyses, </w:t>
            </w:r>
          </w:p>
          <w:p w14:paraId="0D121E1C" w14:textId="77777777" w:rsid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we should always keep in mind the larger </w:t>
            </w:r>
          </w:p>
          <w:p w14:paraId="7622626F" w14:textId="77777777" w:rsid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context in which we are working with </w:t>
            </w:r>
          </w:p>
          <w:p w14:paraId="6AB41702" w14:textId="77777777" w:rsid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data. What are steps in the research </w:t>
            </w:r>
          </w:p>
          <w:p w14:paraId="4B9D3EEE" w14:textId="77777777" w:rsid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process which are completed before we </w:t>
            </w:r>
          </w:p>
          <w:p w14:paraId="6521CDF0" w14:textId="77777777" w:rsid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analyze data? (Hint: This was on the week</w:t>
            </w:r>
          </w:p>
          <w:p w14:paraId="694D58EF" w14:textId="6A8400DB" w:rsidR="00F90EAC" w:rsidRPr="00495EFA" w:rsidRDefault="00F90EAC" w:rsidP="00495EFA">
            <w:pPr>
              <w:autoSpaceDE w:val="0"/>
              <w:autoSpaceDN w:val="0"/>
              <w:adjustRightInd w:val="0"/>
              <w:spacing w:before="240" w:line="254" w:lineRule="auto"/>
              <w:ind w:left="36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1 assignment.)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330E201" w14:textId="77777777" w:rsidR="003B5C2A" w:rsidRDefault="003B5C2A" w:rsidP="005D128B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research questions</w:t>
            </w:r>
          </w:p>
          <w:p w14:paraId="5759A596" w14:textId="4BCD2381" w:rsidR="00F90EAC" w:rsidRPr="003B5C2A" w:rsidRDefault="003B5C2A" w:rsidP="005D128B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research hypotheses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F90EAC" w:rsidRPr="003B5C2A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    </w:t>
            </w:r>
          </w:p>
          <w:p w14:paraId="03D8E2F0" w14:textId="77777777" w:rsidR="003B5C2A" w:rsidRDefault="003B5C2A" w:rsidP="005D128B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Determine study design, variables, levels of </w:t>
            </w:r>
          </w:p>
          <w:p w14:paraId="2CA5E5BE" w14:textId="77777777" w:rsidR="005D128B" w:rsidRDefault="003B5C2A" w:rsidP="005D128B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3B5C2A">
              <w:rPr>
                <w:rFonts w:ascii="Times New Roman" w:hAnsi="Times New Roman" w:cs="Times New Roman"/>
                <w:sz w:val="28"/>
                <w:szCs w:val="28"/>
              </w:rPr>
              <w:t>measurement</w:t>
            </w:r>
            <w:r w:rsidRPr="003B5C2A">
              <w:rPr>
                <w:rFonts w:ascii="Times" w:hAnsi="Times" w:cs="Times"/>
                <w:sz w:val="28"/>
                <w:szCs w:val="28"/>
              </w:rPr>
              <w:t xml:space="preserve"> </w:t>
            </w:r>
          </w:p>
          <w:p w14:paraId="1CC070D5" w14:textId="782E8B60" w:rsidR="00F90EAC" w:rsidRPr="005D128B" w:rsidRDefault="003B5C2A" w:rsidP="005D128B">
            <w:pPr>
              <w:autoSpaceDE w:val="0"/>
              <w:autoSpaceDN w:val="0"/>
              <w:adjustRightInd w:val="0"/>
              <w:spacing w:before="24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 data</w:t>
            </w:r>
          </w:p>
        </w:tc>
      </w:tr>
      <w:tr w:rsidR="00F90EAC" w:rsidRPr="00495EFA" w14:paraId="5990EFCD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08A69D8" w14:textId="7FB9ABA5" w:rsidR="007022CC" w:rsidRDefault="00F554FD" w:rsidP="00205318">
            <w:pPr>
              <w:autoSpaceDE w:val="0"/>
              <w:autoSpaceDN w:val="0"/>
              <w:adjustRightInd w:val="0"/>
              <w:spacing w:before="240" w:line="254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="00F90EAC"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Data needs to be examined and any </w:t>
            </w:r>
          </w:p>
          <w:p w14:paraId="647A6C32" w14:textId="77777777" w:rsidR="007022CC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problems fixed before analyses can be </w:t>
            </w:r>
          </w:p>
          <w:p w14:paraId="54554E41" w14:textId="77777777" w:rsidR="007022CC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done. In statistics, what are 4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main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013CF66" w14:textId="77777777" w:rsidR="007022CC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areas to examine as part of pre-analysis </w:t>
            </w:r>
          </w:p>
          <w:p w14:paraId="729D3ACF" w14:textId="77777777" w:rsidR="007022CC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checking? (Hint: This was on the week 2 </w:t>
            </w:r>
          </w:p>
          <w:p w14:paraId="4FEC95BD" w14:textId="03085B25" w:rsidR="00F90EAC" w:rsidRPr="00495EFA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assignment.)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23950DF" w14:textId="5C34EDE4" w:rsidR="00F90EAC" w:rsidRPr="00495EFA" w:rsidRDefault="00F90EA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a.</w:t>
            </w:r>
            <w:r w:rsidR="007022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022CC">
              <w:rPr>
                <w:rFonts w:ascii="Times New Roman" w:hAnsi="Times New Roman" w:cs="Times New Roman"/>
                <w:sz w:val="28"/>
                <w:szCs w:val="28"/>
              </w:rPr>
              <w:t>Data accuracy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2BE0535B" w14:textId="2115A623" w:rsidR="00F90EAC" w:rsidRPr="00495EFA" w:rsidRDefault="00F90EA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b.</w:t>
            </w:r>
            <w:r w:rsidR="007022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022CC">
              <w:rPr>
                <w:rFonts w:ascii="Times New Roman" w:hAnsi="Times New Roman" w:cs="Times New Roman"/>
                <w:sz w:val="28"/>
                <w:szCs w:val="28"/>
              </w:rPr>
              <w:t>Missing data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57EA8374" w14:textId="39A5F3A3" w:rsidR="00F90EAC" w:rsidRPr="00495EFA" w:rsidRDefault="00F90EA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c.</w:t>
            </w:r>
            <w:r w:rsidR="007022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022CC">
              <w:rPr>
                <w:rFonts w:ascii="Times New Roman" w:hAnsi="Times New Roman" w:cs="Times New Roman"/>
                <w:sz w:val="28"/>
                <w:szCs w:val="28"/>
              </w:rPr>
              <w:t>Outliers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5AC1D839" w14:textId="0F7C641B" w:rsidR="00F90EAC" w:rsidRPr="00495EFA" w:rsidRDefault="00F90EA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d.</w:t>
            </w:r>
            <w:r w:rsidR="007022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022CC">
              <w:rPr>
                <w:rFonts w:ascii="Times New Roman" w:hAnsi="Times New Roman" w:cs="Times New Roman"/>
                <w:sz w:val="28"/>
                <w:szCs w:val="28"/>
              </w:rPr>
              <w:t>Statistical assumptions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</w:tr>
      <w:tr w:rsidR="00F90EAC" w:rsidRPr="00495EFA" w14:paraId="7C12FED5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2809C0E" w14:textId="77777777" w:rsidR="00F554FD" w:rsidRDefault="00F554FD" w:rsidP="0020531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F90EAC"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.What are important steps to </w:t>
            </w:r>
          </w:p>
          <w:p w14:paraId="34F3044E" w14:textId="77777777" w:rsidR="00F554FD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complete when checking data </w:t>
            </w:r>
          </w:p>
          <w:p w14:paraId="10AED0DA" w14:textId="77777777" w:rsidR="00F554FD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accuracy? (Hint: This was on the </w:t>
            </w:r>
          </w:p>
          <w:p w14:paraId="284C774C" w14:textId="69F9012B" w:rsidR="00F90EAC" w:rsidRPr="00495EFA" w:rsidRDefault="00F90EAC" w:rsidP="0020531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week 2 assignment.)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1F9EFA2" w14:textId="09D48238" w:rsidR="00205318" w:rsidRDefault="00F90EAC" w:rsidP="0020531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495EFA">
              <w:rPr>
                <w:sz w:val="16"/>
                <w:szCs w:val="16"/>
              </w:rPr>
              <w:t>a.</w:t>
            </w:r>
            <w:r w:rsidR="00296F28">
              <w:rPr>
                <w:sz w:val="16"/>
                <w:szCs w:val="16"/>
              </w:rPr>
              <w:t xml:space="preserve"> </w:t>
            </w:r>
            <w:r w:rsidR="00205318">
              <w:rPr>
                <w:rStyle w:val="normaltextrun"/>
                <w:rFonts w:ascii="Calibri" w:hAnsi="Calibri"/>
                <w:sz w:val="22"/>
                <w:szCs w:val="22"/>
              </w:rPr>
              <w:t>Make sure the data types are correct.  </w:t>
            </w:r>
            <w:r w:rsidR="00205318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88960B3" w14:textId="1EBC9523" w:rsidR="00F90EAC" w:rsidRDefault="00205318" w:rsidP="00205318">
            <w:pPr>
              <w:pStyle w:val="paragraph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ind w:left="540" w:firstLine="180"/>
              <w:textAlignment w:val="baseline"/>
              <w:rPr>
                <w:rStyle w:val="eop"/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What is measurement of each variable?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43B2265F" w14:textId="77777777" w:rsidR="00D04C94" w:rsidRPr="00205318" w:rsidRDefault="00D04C94" w:rsidP="00D04C94">
            <w:pPr>
              <w:pStyle w:val="paragraph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  <w:p w14:paraId="43A5613F" w14:textId="35F16C4C" w:rsidR="00205318" w:rsidRDefault="00F90EAC" w:rsidP="0020531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</w:pPr>
            <w:r w:rsidRPr="00495EFA">
              <w:rPr>
                <w:sz w:val="16"/>
                <w:szCs w:val="16"/>
              </w:rPr>
              <w:t>b.</w:t>
            </w:r>
            <w:r w:rsidR="00296F28">
              <w:rPr>
                <w:sz w:val="16"/>
                <w:szCs w:val="16"/>
              </w:rPr>
              <w:t xml:space="preserve"> </w:t>
            </w:r>
            <w:r w:rsidR="00205318">
              <w:rPr>
                <w:rStyle w:val="normaltextrun"/>
                <w:rFonts w:ascii="Calibri" w:hAnsi="Calibri"/>
                <w:sz w:val="22"/>
                <w:szCs w:val="22"/>
              </w:rPr>
              <w:t>Check the data for typos.  </w:t>
            </w:r>
            <w:r w:rsidR="00205318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694F6E71" w14:textId="2476EF5E" w:rsidR="00F90EAC" w:rsidRDefault="00205318" w:rsidP="0020531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2"/>
                <w:szCs w:val="22"/>
              </w:r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. </w:t>
            </w: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</w:rPr>
              <w:t>mailes</w:t>
            </w:r>
            <w:proofErr w:type="spellEnd"/>
            <w:r>
              <w:rPr>
                <w:rStyle w:val="normaltextrun"/>
                <w:rFonts w:ascii="Calibri" w:hAnsi="Calibri"/>
                <w:sz w:val="22"/>
                <w:szCs w:val="22"/>
              </w:rPr>
              <w:t> for males, 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</w:rPr>
              <w:t>feemales</w:t>
            </w:r>
            <w:proofErr w:type="spellEnd"/>
            <w:r>
              <w:rPr>
                <w:rStyle w:val="normaltextrun"/>
                <w:rFonts w:ascii="Calibri" w:hAnsi="Calibri"/>
                <w:sz w:val="22"/>
                <w:szCs w:val="22"/>
              </w:rPr>
              <w:t> for females </w:t>
            </w:r>
          </w:p>
          <w:p w14:paraId="01C9AF5C" w14:textId="77777777" w:rsidR="00D04C94" w:rsidRPr="00205318" w:rsidRDefault="00D04C94" w:rsidP="0020531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  <w:p w14:paraId="394D3AD0" w14:textId="420ADDF2" w:rsidR="00296F28" w:rsidRDefault="00F90EAC" w:rsidP="00296F2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</w:pPr>
            <w:r w:rsidRPr="00495EFA">
              <w:rPr>
                <w:sz w:val="16"/>
                <w:szCs w:val="16"/>
              </w:rPr>
              <w:t>c.</w:t>
            </w:r>
            <w:r w:rsidR="00296F28">
              <w:rPr>
                <w:rStyle w:val="normaltextrun"/>
                <w:rFonts w:ascii="Calibri" w:hAnsi="Calibri"/>
                <w:sz w:val="22"/>
                <w:szCs w:val="22"/>
              </w:rPr>
              <w:t xml:space="preserve"> </w:t>
            </w:r>
            <w:r w:rsidR="00296F28">
              <w:rPr>
                <w:rStyle w:val="normaltextrun"/>
                <w:rFonts w:ascii="Calibri" w:hAnsi="Calibri"/>
                <w:sz w:val="22"/>
                <w:szCs w:val="22"/>
              </w:rPr>
              <w:t>Check the data for nonsensical values.  </w:t>
            </w:r>
            <w:r w:rsidR="00296F28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74CE6D4" w14:textId="31591777" w:rsidR="00F90EAC" w:rsidRDefault="00296F28" w:rsidP="00296F2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2"/>
                <w:szCs w:val="22"/>
              </w:rPr>
            </w:pPr>
            <w:r>
              <w:t xml:space="preserve">          </w:t>
            </w:r>
            <w:proofErr w:type="spellStart"/>
            <w:r>
              <w:t>i</w:t>
            </w:r>
            <w:proofErr w:type="spellEnd"/>
            <w:r>
              <w:t xml:space="preserve">. </w:t>
            </w: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</w:t>
            </w:r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1000 year old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 people, BMI of 500 </w:t>
            </w:r>
          </w:p>
          <w:p w14:paraId="41E60F2B" w14:textId="77777777" w:rsidR="00D04C94" w:rsidRPr="00296F28" w:rsidRDefault="00D04C94" w:rsidP="00296F2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  <w:p w14:paraId="4FD0F1B9" w14:textId="77777777" w:rsidR="00296F28" w:rsidRDefault="00F90EAC" w:rsidP="00296F28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</w:pPr>
            <w:r w:rsidRPr="00495EFA">
              <w:rPr>
                <w:sz w:val="16"/>
                <w:szCs w:val="16"/>
              </w:rPr>
              <w:t>d.</w:t>
            </w:r>
            <w:r w:rsidR="00296F28">
              <w:rPr>
                <w:sz w:val="16"/>
                <w:szCs w:val="16"/>
              </w:rPr>
              <w:t xml:space="preserve"> </w:t>
            </w:r>
            <w:r w:rsidR="00296F28">
              <w:rPr>
                <w:rStyle w:val="normaltextrun"/>
                <w:rFonts w:ascii="Calibri" w:hAnsi="Calibri"/>
                <w:sz w:val="22"/>
                <w:szCs w:val="22"/>
              </w:rPr>
              <w:t>Check categories make sense. </w:t>
            </w:r>
            <w:r w:rsidR="00296F28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4C401D92" w14:textId="31E0B46C" w:rsidR="00F90EAC" w:rsidRDefault="00F766F9" w:rsidP="00F766F9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2"/>
                <w:szCs w:val="22"/>
              </w:rPr>
            </w:pPr>
            <w:r>
              <w:t xml:space="preserve">          i. </w:t>
            </w:r>
            <w:proofErr w:type="gramStart"/>
            <w:r w:rsidR="00296F28"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 w:rsidR="00296F28">
              <w:rPr>
                <w:rStyle w:val="apple-converted-space"/>
                <w:rFonts w:ascii="Calibri" w:hAnsi="Calibri"/>
                <w:sz w:val="22"/>
                <w:szCs w:val="22"/>
              </w:rPr>
              <w:t> </w:t>
            </w:r>
            <w:r w:rsidR="00296F28">
              <w:rPr>
                <w:rStyle w:val="normaltextrun"/>
                <w:rFonts w:ascii="Calibri" w:hAnsi="Calibri"/>
                <w:sz w:val="22"/>
                <w:szCs w:val="22"/>
              </w:rPr>
              <w:t>variable is gender but has a category of blue </w:t>
            </w:r>
          </w:p>
          <w:p w14:paraId="147657DF" w14:textId="77777777" w:rsidR="00D04C94" w:rsidRPr="00F766F9" w:rsidRDefault="00D04C94" w:rsidP="00F766F9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  <w:p w14:paraId="0C98CC6B" w14:textId="77777777" w:rsidR="00F766F9" w:rsidRDefault="00F90EAC" w:rsidP="00F766F9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  <w:sz w:val="22"/>
                <w:szCs w:val="22"/>
              </w:rPr>
            </w:pPr>
            <w:r w:rsidRPr="00495EFA">
              <w:rPr>
                <w:sz w:val="16"/>
                <w:szCs w:val="16"/>
              </w:rPr>
              <w:t>e.</w:t>
            </w:r>
            <w:r w:rsidR="00F766F9">
              <w:rPr>
                <w:sz w:val="16"/>
                <w:szCs w:val="16"/>
              </w:rPr>
              <w:t xml:space="preserve"> </w:t>
            </w:r>
            <w:r w:rsidR="00F766F9">
              <w:rPr>
                <w:rStyle w:val="normaltextrun"/>
                <w:rFonts w:ascii="Calibri" w:hAnsi="Calibri"/>
                <w:sz w:val="22"/>
                <w:szCs w:val="22"/>
              </w:rPr>
              <w:t>Correct problems if possible or omit the data from the analyses.  </w:t>
            </w:r>
            <w:r w:rsidR="00F766F9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9776657" w14:textId="456D6DE0" w:rsidR="00F766F9" w:rsidRDefault="00F766F9" w:rsidP="00F766F9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eop"/>
              </w:rPr>
              <w:t xml:space="preserve">          i.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 xml:space="preserve">Use filtering to select the desired data and leave out the data not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 xml:space="preserve">   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desired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52BB399D" w14:textId="749E0F1D" w:rsidR="00F90EAC" w:rsidRPr="00495EFA" w:rsidRDefault="00F90EA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ab/>
            </w:r>
          </w:p>
          <w:p w14:paraId="71E238B5" w14:textId="77777777" w:rsidR="007F7D9C" w:rsidRDefault="00F90EAC" w:rsidP="007F7D9C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  <w:sz w:val="22"/>
                <w:szCs w:val="22"/>
              </w:rPr>
            </w:pPr>
            <w:r w:rsidRPr="00495EFA">
              <w:rPr>
                <w:sz w:val="16"/>
                <w:szCs w:val="16"/>
              </w:rPr>
              <w:t>f.</w:t>
            </w:r>
            <w:r w:rsidR="007F7D9C">
              <w:rPr>
                <w:sz w:val="16"/>
                <w:szCs w:val="16"/>
              </w:rPr>
              <w:t xml:space="preserve"> </w:t>
            </w:r>
            <w:r w:rsidR="007F7D9C">
              <w:rPr>
                <w:rStyle w:val="normaltextrun"/>
                <w:rFonts w:ascii="Calibri" w:hAnsi="Calibri"/>
                <w:sz w:val="22"/>
                <w:szCs w:val="22"/>
              </w:rPr>
              <w:t>Reverse code instrument items if needed.  </w:t>
            </w:r>
            <w:r w:rsidR="007F7D9C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39E1220" w14:textId="6161E5F5" w:rsidR="00F90EAC" w:rsidRPr="007F7D9C" w:rsidRDefault="007F7D9C" w:rsidP="007F7D9C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eop"/>
              </w:rPr>
              <w:t xml:space="preserve">     </w:t>
            </w:r>
            <w:proofErr w:type="spellStart"/>
            <w:r>
              <w:rPr>
                <w:rStyle w:val="eop"/>
              </w:rPr>
              <w:t>i</w:t>
            </w:r>
            <w:proofErr w:type="spellEnd"/>
            <w:r>
              <w:rPr>
                <w:rStyle w:val="eop"/>
              </w:rPr>
              <w:t xml:space="preserve">.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Make sure to do needed recoding before calculating summary scores.</w:t>
            </w:r>
            <w:r w:rsidR="00F90EAC" w:rsidRPr="007F7D9C">
              <w:rPr>
                <w:sz w:val="16"/>
                <w:szCs w:val="16"/>
              </w:rPr>
              <w:tab/>
            </w:r>
          </w:p>
          <w:p w14:paraId="6832CF57" w14:textId="77777777" w:rsidR="007F7D9C" w:rsidRDefault="00F90EAC" w:rsidP="00FF1AF7">
            <w:pPr>
              <w:autoSpaceDE w:val="0"/>
              <w:autoSpaceDN w:val="0"/>
              <w:adjustRightInd w:val="0"/>
              <w:ind w:right="-2160"/>
              <w:rPr>
                <w:rStyle w:val="eop"/>
                <w:rFonts w:ascii="Calibri" w:hAnsi="Calibri"/>
                <w:sz w:val="22"/>
                <w:szCs w:val="22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g.</w:t>
            </w:r>
            <w:r w:rsidR="007F7D9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F7D9C">
              <w:rPr>
                <w:rStyle w:val="normaltextrun"/>
                <w:rFonts w:ascii="Calibri" w:hAnsi="Calibri"/>
                <w:sz w:val="22"/>
                <w:szCs w:val="22"/>
              </w:rPr>
              <w:t>Calculate summary scores for any instruments that need it.  </w:t>
            </w:r>
            <w:r w:rsidR="007F7D9C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2F1B364" w14:textId="77777777" w:rsidR="00FF1AF7" w:rsidRDefault="007F7D9C" w:rsidP="00FF1AF7">
            <w:pPr>
              <w:autoSpaceDE w:val="0"/>
              <w:autoSpaceDN w:val="0"/>
              <w:adjustRightInd w:val="0"/>
              <w:ind w:right="-2160"/>
              <w:rPr>
                <w:rStyle w:val="normaltextrun"/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 xml:space="preserve">      </w:t>
            </w:r>
            <w:proofErr w:type="spellStart"/>
            <w:r>
              <w:rPr>
                <w:rStyle w:val="normaltextrun"/>
                <w:rFonts w:ascii="Calibri" w:hAnsi="Calibri"/>
                <w:sz w:val="22"/>
                <w:szCs w:val="22"/>
              </w:rPr>
              <w:t>i</w:t>
            </w:r>
            <w:proofErr w:type="spellEnd"/>
            <w:r>
              <w:rPr>
                <w:rStyle w:val="normaltextrun"/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 xml:space="preserve">Make sure to use instrument scoring methods recommended by the </w:t>
            </w:r>
          </w:p>
          <w:p w14:paraId="122A4A84" w14:textId="33F6ED13" w:rsidR="00F90EAC" w:rsidRPr="007F7D9C" w:rsidRDefault="007F7D9C" w:rsidP="00FF1AF7">
            <w:pPr>
              <w:autoSpaceDE w:val="0"/>
              <w:autoSpaceDN w:val="0"/>
              <w:adjustRightInd w:val="0"/>
              <w:ind w:right="-2160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instrument developer.</w:t>
            </w:r>
            <w:r w:rsidR="00F90EAC"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3F5BA74F" w14:textId="77777777" w:rsidR="007F7D9C" w:rsidRDefault="007F7D9C" w:rsidP="007F7D9C">
            <w:pPr>
              <w:pStyle w:val="paragraph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sz w:val="16"/>
                <w:szCs w:val="16"/>
              </w:rPr>
            </w:pPr>
          </w:p>
          <w:p w14:paraId="148459E2" w14:textId="77777777" w:rsidR="007F7D9C" w:rsidRDefault="00F90EAC" w:rsidP="007F7D9C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</w:pPr>
            <w:r w:rsidRPr="00495EFA">
              <w:rPr>
                <w:sz w:val="16"/>
                <w:szCs w:val="16"/>
              </w:rPr>
              <w:t>h.</w:t>
            </w:r>
            <w:r w:rsidR="007F7D9C">
              <w:rPr>
                <w:sz w:val="16"/>
                <w:szCs w:val="16"/>
              </w:rPr>
              <w:t xml:space="preserve"> </w:t>
            </w:r>
            <w:r w:rsidR="007F7D9C">
              <w:rPr>
                <w:rStyle w:val="normaltextrun"/>
                <w:rFonts w:ascii="Calibri" w:hAnsi="Calibri"/>
                <w:sz w:val="22"/>
                <w:szCs w:val="22"/>
              </w:rPr>
              <w:t>Keep track of what you do so you can report it as part of the analysis steps you completed. (Be transparent. completed.  </w:t>
            </w:r>
            <w:r w:rsidR="007F7D9C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376CDB6A" w14:textId="02707E04" w:rsidR="007F7D9C" w:rsidRDefault="007F7D9C" w:rsidP="007F7D9C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. 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Make notes as </w:t>
            </w: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you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complete analysis steps. Keep the code you used with the output.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B796B36" w14:textId="662A3D42" w:rsidR="00F90EAC" w:rsidRPr="00495EFA" w:rsidRDefault="00F90EA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</w:tr>
      <w:tr w:rsidR="00F90EAC" w:rsidRPr="00495EFA" w14:paraId="11671BFE" w14:textId="77777777" w:rsidTr="002F49A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F77730D" w14:textId="77777777" w:rsidR="002F49A6" w:rsidRDefault="00F90EAC" w:rsidP="002F49A6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5.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Add needed modules to </w:t>
            </w:r>
          </w:p>
          <w:p w14:paraId="7FC73A45" w14:textId="19A9503A" w:rsidR="00F90EAC" w:rsidRPr="00495EFA" w:rsidRDefault="00F90EAC" w:rsidP="002F49A6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32C54DF" w14:textId="77777777" w:rsidR="00601096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We're going to use some of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modules. We need to install them first if they're not already installed. </w:t>
            </w:r>
          </w:p>
          <w:p w14:paraId="2066FC85" w14:textId="77777777" w:rsidR="00601096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Click on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Modules icon on the right-hand side of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window. </w:t>
            </w:r>
          </w:p>
          <w:p w14:paraId="191363E0" w14:textId="36C0E03B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(It looks like a large plus (+) sign in the current version.) Install the following modules:</w:t>
            </w:r>
          </w:p>
          <w:p w14:paraId="17EB5721" w14:textId="571B45F2" w:rsidR="00F90EAC" w:rsidRPr="00495EFA" w:rsidRDefault="00F90E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Statkat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– Method selection tool</w:t>
            </w:r>
          </w:p>
          <w:p w14:paraId="3A7A3CCB" w14:textId="21085577" w:rsidR="00F90EAC" w:rsidRPr="00495EFA" w:rsidRDefault="00F90E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moretests</w:t>
            </w:r>
            <w:proofErr w:type="spellEnd"/>
          </w:p>
          <w:p w14:paraId="7E7B0D3C" w14:textId="48113631" w:rsidR="00F90EAC" w:rsidRPr="00495EFA" w:rsidRDefault="00F90E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Jsq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– Bayesian Methods</w:t>
            </w:r>
          </w:p>
          <w:p w14:paraId="51B7C0AA" w14:textId="77E39986" w:rsidR="00F90EAC" w:rsidRPr="00495EFA" w:rsidRDefault="00F90E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Walrus</w:t>
            </w:r>
          </w:p>
        </w:tc>
      </w:tr>
      <w:tr w:rsidR="00F90EAC" w:rsidRPr="00495EFA" w14:paraId="78FE3C4C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D03F55B" w14:textId="77777777" w:rsidR="004F6AD8" w:rsidRDefault="00F90EAC" w:rsidP="004F6AD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  <w:r w:rsidR="004F6AD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Open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Goggles.sav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dataset in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3BA997C5" w14:textId="44AE47C4" w:rsidR="00F90EAC" w:rsidRPr="00495EFA" w:rsidRDefault="00F90EAC" w:rsidP="004F6AD8">
            <w:p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(Note any difficulties.)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243C617" w14:textId="77777777" w:rsidR="004F6AD8" w:rsidRDefault="00F90EAC" w:rsidP="004F6AD8">
            <w:pPr>
              <w:autoSpaceDE w:val="0"/>
              <w:autoSpaceDN w:val="0"/>
              <w:adjustRightInd w:val="0"/>
              <w:spacing w:before="24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a. A note about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Goggles.sav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dataset. I love Field’s explanation of ANOVA. But I don’t care much for this </w:t>
            </w:r>
          </w:p>
          <w:p w14:paraId="1683F824" w14:textId="77777777" w:rsidR="004F6AD8" w:rsidRDefault="00F90EAC" w:rsidP="004F6AD8">
            <w:pPr>
              <w:autoSpaceDE w:val="0"/>
              <w:autoSpaceDN w:val="0"/>
              <w:adjustRightInd w:val="0"/>
              <w:spacing w:before="24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dataset for this example. I personally would classify the Attractiveness variable as ordinal level of </w:t>
            </w:r>
          </w:p>
          <w:p w14:paraId="4398CDA8" w14:textId="77777777" w:rsidR="004F6AD8" w:rsidRDefault="00F90EAC" w:rsidP="004F6AD8">
            <w:pPr>
              <w:autoSpaceDE w:val="0"/>
              <w:autoSpaceDN w:val="0"/>
              <w:adjustRightInd w:val="0"/>
              <w:spacing w:before="24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measurement which is not really appropriate for the dependent variable in ANOVA. Go ahead and use </w:t>
            </w:r>
          </w:p>
          <w:p w14:paraId="7023777A" w14:textId="77777777" w:rsidR="004F6AD8" w:rsidRDefault="00F90EAC" w:rsidP="004F6AD8">
            <w:pPr>
              <w:autoSpaceDE w:val="0"/>
              <w:autoSpaceDN w:val="0"/>
              <w:adjustRightInd w:val="0"/>
              <w:spacing w:before="24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Attractiveness as a continuous variable for purpose of this assignment, but if you ever see a rating variable </w:t>
            </w:r>
          </w:p>
          <w:p w14:paraId="743038C1" w14:textId="58167215" w:rsidR="00F90EAC" w:rsidRPr="00495EFA" w:rsidRDefault="00F90EAC" w:rsidP="004F6AD8">
            <w:pPr>
              <w:autoSpaceDE w:val="0"/>
              <w:autoSpaceDN w:val="0"/>
              <w:adjustRightInd w:val="0"/>
              <w:spacing w:before="24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like this with only 10 levels somewhere else in this class, I would call it ordinal.</w:t>
            </w:r>
          </w:p>
        </w:tc>
      </w:tr>
      <w:tr w:rsidR="00F90EAC" w:rsidRPr="00495EFA" w14:paraId="1264335C" w14:textId="77777777" w:rsidTr="00ED5D6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DFA6C80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7.What are the variables in the dataset and the </w:t>
            </w:r>
          </w:p>
          <w:p w14:paraId="54D79FD4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level of measurement for each one? </w:t>
            </w:r>
          </w:p>
          <w:p w14:paraId="5A6B2B62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Make sure the level of measurement for each </w:t>
            </w:r>
          </w:p>
          <w:p w14:paraId="40071E4E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variable is correct in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.  * </w:t>
            </w:r>
          </w:p>
          <w:p w14:paraId="7ECC1050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The Attractiveness variable is an example of the</w:t>
            </w:r>
          </w:p>
          <w:p w14:paraId="548CDDE3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gray area sometimes encountered between </w:t>
            </w:r>
          </w:p>
          <w:p w14:paraId="3711B346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ordinal level of measurement and interval level </w:t>
            </w:r>
          </w:p>
          <w:p w14:paraId="424C4879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of measurement. I would normally call a </w:t>
            </w:r>
          </w:p>
          <w:p w14:paraId="27D4A299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10-point scale ordinal level of measurement. </w:t>
            </w:r>
          </w:p>
          <w:p w14:paraId="65A0E480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Field went ahead and used this as a continuous </w:t>
            </w:r>
          </w:p>
          <w:p w14:paraId="6942C85E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variable for an ANOVA example. I would not </w:t>
            </w:r>
          </w:p>
          <w:p w14:paraId="205B61C3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have done that. To work this example in </w:t>
            </w:r>
          </w:p>
          <w:p w14:paraId="73B44C2F" w14:textId="77777777" w:rsidR="00ED5D6F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, you’ll need to label Attractiveness as a </w:t>
            </w:r>
          </w:p>
          <w:p w14:paraId="4C5C16EF" w14:textId="6CC243EA" w:rsidR="00F90EAC" w:rsidRPr="00495EFA" w:rsidRDefault="00F90EAC" w:rsidP="00ED5D6F">
            <w:pPr>
              <w:autoSpaceDE w:val="0"/>
              <w:autoSpaceDN w:val="0"/>
              <w:adjustRightInd w:val="0"/>
              <w:spacing w:after="16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continuous variable.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3E8BB40" w14:textId="6B8E8E2B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</w:t>
            </w:r>
            <w:proofErr w:type="spellStart"/>
            <w:r w:rsidR="006B20E2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6B20E2">
              <w:rPr>
                <w:rFonts w:ascii="Times New Roman" w:hAnsi="Times New Roman" w:cs="Times New Roman"/>
                <w:sz w:val="16"/>
                <w:szCs w:val="16"/>
              </w:rPr>
              <w:t xml:space="preserve">: Nominal; Alcohol: </w:t>
            </w:r>
            <w:r w:rsidR="004111F6">
              <w:rPr>
                <w:rFonts w:ascii="Times New Roman" w:hAnsi="Times New Roman" w:cs="Times New Roman"/>
                <w:sz w:val="16"/>
                <w:szCs w:val="16"/>
              </w:rPr>
              <w:t>Ordinal</w:t>
            </w:r>
            <w:r w:rsidR="006B20E2">
              <w:rPr>
                <w:rFonts w:ascii="Times New Roman" w:hAnsi="Times New Roman" w:cs="Times New Roman"/>
                <w:sz w:val="16"/>
                <w:szCs w:val="16"/>
              </w:rPr>
              <w:t>; Attractiveness (should be ordinal); Continuous.</w:t>
            </w:r>
          </w:p>
        </w:tc>
      </w:tr>
      <w:tr w:rsidR="00F90EAC" w:rsidRPr="00495EFA" w14:paraId="33330B00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1D2F4E5" w14:textId="77777777" w:rsidR="00B534B5" w:rsidRDefault="00F90EAC" w:rsidP="00B534B5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8.Check the dataset for accuracy using visual </w:t>
            </w:r>
          </w:p>
          <w:p w14:paraId="25A5A8A7" w14:textId="77777777" w:rsidR="00B534B5" w:rsidRDefault="00F90EAC" w:rsidP="00B534B5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inspection, descriptive statistics, and plots. </w:t>
            </w:r>
          </w:p>
          <w:p w14:paraId="498F482B" w14:textId="77777777" w:rsidR="00B534B5" w:rsidRDefault="00F90EAC" w:rsidP="00B534B5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Note any problems. What descriptive statistics </w:t>
            </w:r>
          </w:p>
          <w:p w14:paraId="0FE1A7EE" w14:textId="77777777" w:rsidR="00B534B5" w:rsidRDefault="00F90EAC" w:rsidP="00B534B5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and plots should be used for each variable? </w:t>
            </w:r>
          </w:p>
          <w:p w14:paraId="2913113D" w14:textId="18D0733D" w:rsidR="00F90EAC" w:rsidRPr="00495EFA" w:rsidRDefault="00F90EAC" w:rsidP="00B534B5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(Treat Attractiveness as a continuous variable.)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72F189B" w14:textId="77777777" w:rsidR="00F90EAC" w:rsidRDefault="00D30222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the nominal variables of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Alcohol we will use bar plots, frequencies and percent.</w:t>
            </w:r>
          </w:p>
          <w:p w14:paraId="5B890935" w14:textId="77680643" w:rsidR="00D30222" w:rsidRPr="00495EFA" w:rsidRDefault="00D30222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the “continuous” dependent variable of Attractiveness we will use histograms, box plots, m(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sd</w:t>
            </w:r>
            <w:proofErr w:type="spellEnd"/>
          </w:p>
        </w:tc>
      </w:tr>
      <w:tr w:rsidR="00F90EAC" w:rsidRPr="00495EFA" w14:paraId="3E41FE48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6A27AD6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9.How can you get descriptive statistics for each </w:t>
            </w:r>
          </w:p>
          <w:p w14:paraId="4921DF06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group separately in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? * You have 2 </w:t>
            </w:r>
          </w:p>
          <w:p w14:paraId="4A372C6D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grouping variables. Should you look at </w:t>
            </w:r>
          </w:p>
          <w:p w14:paraId="1CA4EEB3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Attractiveness split by groups using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DADE355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and Alcohol together or Attractiveness split by </w:t>
            </w:r>
          </w:p>
          <w:p w14:paraId="59942C00" w14:textId="77777777" w:rsidR="00E105F4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and Attractiveness split by Alcohol </w:t>
            </w:r>
          </w:p>
          <w:p w14:paraId="4839C32F" w14:textId="02F70554" w:rsidR="00F90EAC" w:rsidRPr="00495EFA" w:rsidRDefault="00F90EAC" w:rsidP="00E105F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separately?</w:t>
            </w:r>
          </w:p>
        </w:tc>
        <w:tc>
          <w:tcPr>
            <w:tcW w:w="7315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576B465" w14:textId="77777777" w:rsidR="009F26EA" w:rsidRDefault="009F26EA" w:rsidP="009F26EA"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  <w:shd w:val="clear" w:color="auto" w:fill="FFFFFF"/>
              </w:rPr>
              <w:t>Jamovi</w:t>
            </w:r>
            <w:proofErr w:type="spellEnd"/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r>
              <w:rPr>
                <w:rStyle w:val="normaltextrun"/>
                <w:rFonts w:ascii="Calibri" w:hAnsi="Calibri"/>
                <w:sz w:val="22"/>
                <w:szCs w:val="22"/>
                <w:shd w:val="clear" w:color="auto" w:fill="FFFFFF"/>
              </w:rPr>
              <w:t>- Analyses - Exploration -</w:t>
            </w:r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  <w:shd w:val="clear" w:color="auto" w:fill="FFFFFF"/>
              </w:rPr>
              <w:t>Descriptives</w:t>
            </w:r>
            <w:proofErr w:type="spellEnd"/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r>
              <w:rPr>
                <w:rStyle w:val="normaltextrun"/>
                <w:rFonts w:ascii="Calibri" w:hAnsi="Calibri"/>
                <w:sz w:val="22"/>
                <w:szCs w:val="22"/>
                <w:shd w:val="clear" w:color="auto" w:fill="FFFFFF"/>
              </w:rPr>
              <w:t>- enter a categorical variable into the Split by box</w:t>
            </w:r>
          </w:p>
          <w:p w14:paraId="6B01C726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0EAC" w:rsidRPr="00495EFA" w14:paraId="73D81015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263003A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  <w:r w:rsidR="009242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Choose the correct statistical test. One of the </w:t>
            </w:r>
          </w:p>
          <w:p w14:paraId="35CA9CE9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challenges of conducting a statistical analysis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7B55803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choosing the correct test to perform.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0032BFF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provides some help knowing what statistical </w:t>
            </w:r>
          </w:p>
          <w:p w14:paraId="3CB28ABD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analyses are possible given your data. Try it out.</w:t>
            </w:r>
          </w:p>
          <w:p w14:paraId="78E7286D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– Analysis –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Statkat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– Relationships, </w:t>
            </w:r>
          </w:p>
          <w:p w14:paraId="3E77BEB6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Prediction, and Group Comparison. Put the </w:t>
            </w:r>
          </w:p>
          <w:p w14:paraId="3C758E32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categorical variables in the Independent </w:t>
            </w:r>
          </w:p>
          <w:p w14:paraId="2AF3EA6A" w14:textId="77777777" w:rsidR="009242C3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Variables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box. Put a continuous variable in </w:t>
            </w:r>
          </w:p>
          <w:p w14:paraId="04C4E534" w14:textId="04DCF01B" w:rsidR="00F90EAC" w:rsidRPr="00495EFA" w:rsidRDefault="00F90EAC" w:rsidP="009242C3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the Dependent Variables box.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099B597" w14:textId="2DC02F9E" w:rsidR="00F90EAC" w:rsidRPr="00495EFA" w:rsidRDefault="00F90EAC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What test does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Statkat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in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recommend?</w:t>
            </w:r>
            <w:r w:rsidR="004E1B24">
              <w:rPr>
                <w:rFonts w:ascii="Times New Roman" w:hAnsi="Times New Roman" w:cs="Times New Roman"/>
                <w:sz w:val="16"/>
                <w:szCs w:val="16"/>
              </w:rPr>
              <w:t xml:space="preserve"> Two-way ANOVA</w:t>
            </w:r>
          </w:p>
        </w:tc>
      </w:tr>
      <w:tr w:rsidR="00F90EAC" w:rsidRPr="00495EFA" w14:paraId="4A75DFC3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1CD0863" w14:textId="77777777" w:rsidR="00E24E39" w:rsidRDefault="00F90EAC" w:rsidP="00E24E3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  <w:r w:rsidR="00E24E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NHST steps. Different statistical texts list </w:t>
            </w:r>
          </w:p>
          <w:p w14:paraId="6BF026DE" w14:textId="77777777" w:rsidR="00E24E39" w:rsidRDefault="00F90EAC" w:rsidP="00E24E3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the steps for NHST slightly differently. But </w:t>
            </w:r>
          </w:p>
          <w:p w14:paraId="3AA255B4" w14:textId="77777777" w:rsidR="00E24E39" w:rsidRDefault="00F90EAC" w:rsidP="00E24E3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most contain some variation of the following </w:t>
            </w:r>
          </w:p>
          <w:p w14:paraId="2FD88450" w14:textId="77777777" w:rsidR="00E24E39" w:rsidRDefault="00F90EAC" w:rsidP="00E24E3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steps (Hint – This was discussed in the week 5 </w:t>
            </w:r>
          </w:p>
          <w:p w14:paraId="42EDF89B" w14:textId="00BEB954" w:rsidR="00F90EAC" w:rsidRPr="00495EFA" w:rsidRDefault="00F90EAC" w:rsidP="00E24E3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assignment.):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E671944" w14:textId="405F4361" w:rsidR="00F90EAC" w:rsidRPr="00495EFA" w:rsidRDefault="00E24E39" w:rsidP="00E24E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State the null and alternative hypotheses.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4412012" w14:textId="5668A714" w:rsidR="00F90EAC" w:rsidRPr="00495EFA" w:rsidRDefault="00E24E39" w:rsidP="00E24E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Set the criterion for rejections (alpha level).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1780844" w14:textId="09974688" w:rsidR="00F90EAC" w:rsidRPr="00495EFA" w:rsidRDefault="00E24E39" w:rsidP="00E24E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Calculate the test statistic.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4E1D540" w14:textId="7B463850" w:rsidR="00F90EAC" w:rsidRPr="00495EFA" w:rsidRDefault="00F90EAC" w:rsidP="00E24E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24E39">
              <w:rPr>
                <w:rStyle w:val="normaltextrun"/>
                <w:rFonts w:ascii="Calibri" w:hAnsi="Calibri"/>
                <w:sz w:val="22"/>
                <w:szCs w:val="22"/>
              </w:rPr>
              <w:t>Draw conclusion about the null hypothesis. </w:t>
            </w:r>
            <w:r w:rsidR="00E24E39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36BEA2BC" w14:textId="5D72A435" w:rsidR="00F90EAC" w:rsidRPr="00495EFA" w:rsidRDefault="00F90EAC" w:rsidP="00E24E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24E39">
              <w:rPr>
                <w:rStyle w:val="normaltextrun"/>
                <w:rFonts w:ascii="Calibri" w:hAnsi="Calibri"/>
                <w:sz w:val="22"/>
                <w:szCs w:val="22"/>
              </w:rPr>
              <w:t>Report the results. </w:t>
            </w:r>
            <w:r w:rsidR="00E24E39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F90EAC" w:rsidRPr="00495EFA" w14:paraId="31F16345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CB56AFD" w14:textId="77777777" w:rsidR="00031B78" w:rsidRDefault="00F90EAC" w:rsidP="00031B78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12.What are the assumptions for a two-way </w:t>
            </w:r>
          </w:p>
          <w:p w14:paraId="6663DB4E" w14:textId="77777777" w:rsidR="00031B78" w:rsidRDefault="00F90EAC" w:rsidP="00031B78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ANOVA? Does our data meet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those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7161109" w14:textId="06D64D65" w:rsidR="00F90EAC" w:rsidRPr="00495EFA" w:rsidRDefault="00F90EAC" w:rsidP="00031B78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assumptions?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0121254" w14:textId="5EB347F6" w:rsidR="00031B78" w:rsidRDefault="00031B78" w:rsidP="00031B78">
            <w:r>
              <w:rPr>
                <w:rStyle w:val="normaltextrun"/>
                <w:color w:val="2D3B45"/>
              </w:rPr>
              <w:t>observations are independent:</w:t>
            </w:r>
            <w:r>
              <w:rPr>
                <w:rStyle w:val="apple-converted-space"/>
                <w:color w:val="2D3B45"/>
              </w:rPr>
              <w:t> </w:t>
            </w:r>
            <w:r>
              <w:rPr>
                <w:rStyle w:val="normaltextrun"/>
                <w:b/>
                <w:bCs/>
                <w:color w:val="2D3B45"/>
              </w:rPr>
              <w:t>Known from the study design</w:t>
            </w:r>
            <w:r>
              <w:rPr>
                <w:rStyle w:val="eop"/>
              </w:rPr>
              <w:t>;</w:t>
            </w:r>
          </w:p>
          <w:p w14:paraId="29064104" w14:textId="1EDC8BF3" w:rsidR="00031B78" w:rsidRDefault="00031B78" w:rsidP="00031B78">
            <w:pPr>
              <w:rPr>
                <w:rStyle w:val="normaltextrun"/>
                <w:b/>
                <w:bCs/>
                <w:color w:val="2D3B45"/>
              </w:rPr>
            </w:pPr>
            <w:r>
              <w:rPr>
                <w:rStyle w:val="normaltextrun"/>
                <w:color w:val="2D3B45"/>
              </w:rPr>
              <w:t>Sampling distribution normally distributed within each group:</w:t>
            </w:r>
            <w:r>
              <w:rPr>
                <w:rStyle w:val="apple-converted-space"/>
                <w:color w:val="2D3B45"/>
              </w:rPr>
              <w:t> </w:t>
            </w:r>
            <w:r>
              <w:rPr>
                <w:rStyle w:val="normaltextrun"/>
                <w:b/>
                <w:bCs/>
                <w:color w:val="2D3B45"/>
              </w:rPr>
              <w:t>Histogram for</w:t>
            </w:r>
            <w:r>
              <w:rPr>
                <w:rStyle w:val="apple-converted-space"/>
                <w:b/>
                <w:bCs/>
                <w:color w:val="2D3B45"/>
              </w:rPr>
              <w:t> </w:t>
            </w:r>
            <w:r>
              <w:rPr>
                <w:rStyle w:val="normaltextrun"/>
                <w:b/>
                <w:bCs/>
                <w:color w:val="2D3B45"/>
              </w:rPr>
              <w:t>each group</w:t>
            </w:r>
            <w:r>
              <w:rPr>
                <w:rStyle w:val="normaltextrun"/>
                <w:b/>
                <w:bCs/>
                <w:color w:val="2D3B45"/>
              </w:rPr>
              <w:t>;</w:t>
            </w:r>
          </w:p>
          <w:p w14:paraId="25AEAF6D" w14:textId="0DF1AC1E" w:rsidR="00031B78" w:rsidRDefault="00031B78" w:rsidP="00031B78">
            <w:r>
              <w:rPr>
                <w:rStyle w:val="normaltextrun"/>
                <w:color w:val="2D3B45"/>
              </w:rPr>
              <w:t>homogeneity of variance:</w:t>
            </w:r>
            <w:r>
              <w:rPr>
                <w:rStyle w:val="apple-converted-space"/>
                <w:color w:val="2D3B45"/>
              </w:rPr>
              <w:t> </w:t>
            </w:r>
            <w:proofErr w:type="spellStart"/>
            <w:r>
              <w:rPr>
                <w:rStyle w:val="normaltextrun"/>
                <w:b/>
                <w:bCs/>
                <w:color w:val="2D3B45"/>
              </w:rPr>
              <w:t>Levene’s</w:t>
            </w:r>
            <w:proofErr w:type="spellEnd"/>
            <w:r>
              <w:rPr>
                <w:rStyle w:val="normaltextrun"/>
                <w:b/>
                <w:bCs/>
                <w:color w:val="2D3B45"/>
              </w:rPr>
              <w:t xml:space="preserve"> test</w:t>
            </w:r>
          </w:p>
          <w:p w14:paraId="14984DE7" w14:textId="41711260" w:rsidR="00F90EAC" w:rsidRPr="00495EFA" w:rsidRDefault="008A1813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Our data meets those assumptions</w:t>
            </w:r>
          </w:p>
        </w:tc>
      </w:tr>
      <w:tr w:rsidR="00F90EAC" w:rsidRPr="00495EFA" w14:paraId="1E26CAD3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15E5999" w14:textId="77777777" w:rsidR="0096007F" w:rsidRDefault="00F90EAC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13.What are the null and alternative hypotheses </w:t>
            </w:r>
          </w:p>
          <w:p w14:paraId="2AD9311A" w14:textId="77777777" w:rsidR="0096007F" w:rsidRDefault="00F90EAC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for the two-way ANOVA? * Note: There is a </w:t>
            </w:r>
          </w:p>
          <w:p w14:paraId="789D854D" w14:textId="77777777" w:rsidR="0096007F" w:rsidRDefault="00F90EAC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null and alternative for each main effect and the </w:t>
            </w:r>
          </w:p>
          <w:p w14:paraId="3CAABE5D" w14:textId="77777777" w:rsidR="00F90EAC" w:rsidRDefault="00F90EAC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interaction.</w:t>
            </w:r>
          </w:p>
          <w:p w14:paraId="5D4ABE7B" w14:textId="77777777" w:rsidR="0096007F" w:rsidRDefault="0096007F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518F22" w14:textId="77777777" w:rsidR="0096007F" w:rsidRDefault="0096007F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From Navarro, page 364: H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row means are the </w:t>
            </w:r>
          </w:p>
          <w:p w14:paraId="335D60E3" w14:textId="541E29B0" w:rsidR="0096007F" w:rsidRDefault="0096007F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Same</w:t>
            </w:r>
          </w:p>
          <w:p w14:paraId="147A2B6E" w14:textId="35D1772A" w:rsidR="0096007F" w:rsidRPr="0096007F" w:rsidRDefault="0096007F" w:rsidP="0096007F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 at least one row mean is different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DE0DAE0" w14:textId="3CEE5603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H_0 (null) main effect 1: </w:t>
            </w:r>
          </w:p>
          <w:p w14:paraId="26399AE5" w14:textId="4E46F15D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H_1 (alternative) main effect 1: </w:t>
            </w:r>
          </w:p>
          <w:p w14:paraId="0AF7FCAA" w14:textId="48EE5B93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H_0 (null) main effect 2: </w:t>
            </w:r>
          </w:p>
          <w:p w14:paraId="66A4C572" w14:textId="508FF5E5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H_1 (alternative) main effect 2: </w:t>
            </w:r>
          </w:p>
          <w:p w14:paraId="5A378F63" w14:textId="193FBDD5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H_0 (null) interaction effect: </w:t>
            </w:r>
          </w:p>
          <w:p w14:paraId="2084B52A" w14:textId="03F31B25" w:rsidR="00F90EAC" w:rsidRPr="00495EFA" w:rsidRDefault="00F90EAC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H_1 (alternative) interaction effect:</w:t>
            </w:r>
          </w:p>
        </w:tc>
      </w:tr>
      <w:tr w:rsidR="00F90EAC" w:rsidRPr="00495EFA" w14:paraId="72CC3847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627DAA0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14.</w:t>
            </w:r>
            <w:r w:rsidR="007E142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What is the criteria for rejection? There </w:t>
            </w:r>
          </w:p>
          <w:p w14:paraId="37993576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are situations where you may want to use a </w:t>
            </w:r>
          </w:p>
          <w:p w14:paraId="4B5F5BFD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different alpha level than alpha = .05. If you're </w:t>
            </w:r>
          </w:p>
          <w:p w14:paraId="7C581B6A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doing pilot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studies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you're mostly looking for </w:t>
            </w:r>
          </w:p>
          <w:p w14:paraId="0DE46099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trends and possibilities. The alpha level may be </w:t>
            </w:r>
          </w:p>
          <w:p w14:paraId="6491888F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relaxed to alpha = .10. If you're doing something</w:t>
            </w:r>
          </w:p>
          <w:p w14:paraId="6EF3F19C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like drug studies where there could be negative </w:t>
            </w:r>
          </w:p>
          <w:p w14:paraId="614BB104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consequences for false positives the alpha level </w:t>
            </w:r>
          </w:p>
          <w:p w14:paraId="46DF441C" w14:textId="77777777" w:rsidR="007E1427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may be reduced to alpha = .01. We're going to </w:t>
            </w:r>
          </w:p>
          <w:p w14:paraId="513FCDD4" w14:textId="2FD2D918" w:rsidR="00F90EAC" w:rsidRPr="00495EFA" w:rsidRDefault="00F90EAC" w:rsidP="007E1427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stick to alpha = .05 for class exercises.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7C81B4E" w14:textId="7E436590" w:rsidR="00F90EAC" w:rsidRPr="00495EFA" w:rsidRDefault="00F90EAC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a.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alpha = </w:t>
            </w:r>
            <w:r w:rsidR="007E1427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</w:tr>
      <w:tr w:rsidR="00F90EAC" w:rsidRPr="00495EFA" w14:paraId="2E127856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C180818" w14:textId="77777777" w:rsidR="00937F2B" w:rsidRDefault="00F90EAC" w:rsidP="00937F2B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15.</w:t>
            </w:r>
            <w:r w:rsidR="00937F2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What is the advantage of conducting a </w:t>
            </w:r>
          </w:p>
          <w:p w14:paraId="4224DBC8" w14:textId="77777777" w:rsidR="00937F2B" w:rsidRDefault="00F90EAC" w:rsidP="00937F2B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two-way ANOVA instead of conducting two </w:t>
            </w:r>
          </w:p>
          <w:p w14:paraId="5E84A1C1" w14:textId="77777777" w:rsidR="00937F2B" w:rsidRDefault="00F90EAC" w:rsidP="00937F2B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one-way ANOVA tests using each grouping </w:t>
            </w:r>
          </w:p>
          <w:p w14:paraId="1F97FDCC" w14:textId="1B1061CC" w:rsidR="00F90EAC" w:rsidRPr="00495EFA" w:rsidRDefault="00F90EAC" w:rsidP="00937F2B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variable separately?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4F03448" w14:textId="497386C5" w:rsidR="00F90EAC" w:rsidRPr="007D71B6" w:rsidRDefault="007D71B6" w:rsidP="007D71B6">
            <w:r>
              <w:rPr>
                <w:rStyle w:val="normaltextrun"/>
                <w:color w:val="2D3B45"/>
              </w:rPr>
              <w:t>The main advantage of two-way ANOVA over</w:t>
            </w:r>
            <w:r>
              <w:rPr>
                <w:rStyle w:val="apple-converted-space"/>
                <w:color w:val="2D3B45"/>
              </w:rPr>
              <w:t> </w:t>
            </w:r>
            <w:r>
              <w:rPr>
                <w:rStyle w:val="findhit"/>
                <w:color w:val="2D3B45"/>
              </w:rPr>
              <w:t>one-way</w:t>
            </w:r>
            <w:r>
              <w:rPr>
                <w:rStyle w:val="apple-converted-space"/>
                <w:color w:val="2D3B45"/>
              </w:rPr>
              <w:t> </w:t>
            </w:r>
            <w:r>
              <w:rPr>
                <w:rStyle w:val="normaltextrun"/>
                <w:color w:val="2D3B45"/>
              </w:rPr>
              <w:t>ANOVA is you can test if there's an interaction between the two independent variables.</w:t>
            </w:r>
          </w:p>
        </w:tc>
      </w:tr>
      <w:tr w:rsidR="00F90EAC" w:rsidRPr="00495EFA" w14:paraId="10A8A135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D80B763" w14:textId="77777777" w:rsidR="00E74329" w:rsidRDefault="00F90EAC" w:rsidP="00E7432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16.What effect size for ANOVA does Field </w:t>
            </w:r>
          </w:p>
          <w:p w14:paraId="482B8BDB" w14:textId="77777777" w:rsidR="00E74329" w:rsidRDefault="00F90EAC" w:rsidP="00E7432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12.10 and Navarro &amp; Foxcroft 13.4 recommend </w:t>
            </w:r>
          </w:p>
          <w:p w14:paraId="159F4E57" w14:textId="6E081C1E" w:rsidR="00F90EAC" w:rsidRPr="00495EFA" w:rsidRDefault="00F90EAC" w:rsidP="00E74329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for ANOVA?</w:t>
            </w:r>
          </w:p>
        </w:tc>
        <w:tc>
          <w:tcPr>
            <w:tcW w:w="7315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B8D23F1" w14:textId="26E22E18" w:rsidR="00F90EAC" w:rsidRPr="00495EFA" w:rsidRDefault="00AA11A3">
            <w:pPr>
              <w:autoSpaceDE w:val="0"/>
              <w:autoSpaceDN w:val="0"/>
              <w:adjustRightInd w:val="0"/>
              <w:spacing w:before="240" w:line="480" w:lineRule="auto"/>
              <w:ind w:left="1800"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Omega</w:t>
            </w:r>
            <w:r w:rsidR="00E74329">
              <w:rPr>
                <w:rFonts w:ascii="Times New Roman" w:hAnsi="Times New Roman" w:cs="Times New Roman"/>
                <w:sz w:val="16"/>
                <w:szCs w:val="16"/>
              </w:rPr>
              <w:t xml:space="preserve"> squared</w:t>
            </w:r>
          </w:p>
        </w:tc>
      </w:tr>
      <w:tr w:rsidR="00F90EAC" w:rsidRPr="00495EFA" w14:paraId="693E19DF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C81C7E6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17.</w:t>
            </w:r>
            <w:r w:rsidR="007C469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Calculate the two-way ANOVA to assess </w:t>
            </w:r>
          </w:p>
          <w:p w14:paraId="2706BB35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the main effect of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and the main effect </w:t>
            </w:r>
          </w:p>
          <w:p w14:paraId="2851A551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of Alcohol and the interaction on the outcome </w:t>
            </w:r>
          </w:p>
          <w:p w14:paraId="2F320014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Attractiveness.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- Analyses - ANOVA – </w:t>
            </w:r>
          </w:p>
          <w:p w14:paraId="4219D4AE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ANOVA. * Move Attractiveness to the </w:t>
            </w:r>
          </w:p>
          <w:p w14:paraId="621B3DAE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Dependent Variables box. * Move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6EC3576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and Alcohol to the Fixed Factors box. * </w:t>
            </w:r>
          </w:p>
          <w:p w14:paraId="3C702622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Check omega under effect size. * Check </w:t>
            </w:r>
          </w:p>
          <w:p w14:paraId="317C0DAF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everything under Assumption checks  * </w:t>
            </w:r>
          </w:p>
          <w:p w14:paraId="68818BC8" w14:textId="77777777" w:rsidR="007C4690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Check Tukey and Cohen’s d under Post-hoc </w:t>
            </w:r>
          </w:p>
          <w:p w14:paraId="303D1AC3" w14:textId="7F25CEF5" w:rsidR="00F90EAC" w:rsidRPr="00495EFA" w:rsidRDefault="00F90EAC" w:rsidP="007C469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tests.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33880A2" w14:textId="6C7A4836" w:rsidR="00F90EAC" w:rsidRPr="00495EFA" w:rsidRDefault="00F90EA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Look at the Reporting one-way ANOVA section in Field 12.11</w:t>
            </w:r>
          </w:p>
          <w:p w14:paraId="5972BA46" w14:textId="77777777" w:rsidR="007C4690" w:rsidRDefault="00F90EAC" w:rsidP="007C4690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What information did Field include in the section reporting the results for the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one-way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9AB9FDE" w14:textId="3A53692C" w:rsidR="00F90EAC" w:rsidRPr="00495EFA" w:rsidRDefault="00F90EAC" w:rsidP="007C4690">
            <w:p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ANOVA?</w:t>
            </w:r>
            <w:r w:rsidR="006F215D">
              <w:rPr>
                <w:rFonts w:ascii="Times New Roman" w:hAnsi="Times New Roman" w:cs="Times New Roman"/>
                <w:sz w:val="16"/>
                <w:szCs w:val="16"/>
              </w:rPr>
              <w:t xml:space="preserve"> Sum of squares, df, mean square, F, sig., Bayes Factor</w:t>
            </w:r>
          </w:p>
          <w:p w14:paraId="6820D965" w14:textId="1F8FCB11" w:rsidR="00F90EAC" w:rsidRPr="00495EFA" w:rsidRDefault="00F90EA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F = </w:t>
            </w:r>
            <w:r w:rsidR="00B74EC5">
              <w:rPr>
                <w:rFonts w:ascii="Times New Roman" w:hAnsi="Times New Roman" w:cs="Times New Roman"/>
                <w:sz w:val="16"/>
                <w:szCs w:val="16"/>
              </w:rPr>
              <w:t>15.58 (</w:t>
            </w:r>
            <w:proofErr w:type="spellStart"/>
            <w:r w:rsidR="00B74EC5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B74EC5">
              <w:rPr>
                <w:rFonts w:ascii="Times New Roman" w:hAnsi="Times New Roman" w:cs="Times New Roman"/>
                <w:sz w:val="16"/>
                <w:szCs w:val="16"/>
              </w:rPr>
              <w:t>); 6.04 (Alcohol); 8.51 (</w:t>
            </w:r>
            <w:proofErr w:type="spellStart"/>
            <w:r w:rsidR="00B74EC5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B74EC5">
              <w:rPr>
                <w:rFonts w:ascii="Times New Roman" w:hAnsi="Times New Roman" w:cs="Times New Roman"/>
                <w:sz w:val="16"/>
                <w:szCs w:val="16"/>
              </w:rPr>
              <w:t xml:space="preserve"> * Alcohol)</w:t>
            </w:r>
          </w:p>
          <w:p w14:paraId="05AD34D5" w14:textId="63729AD6" w:rsidR="00F90EAC" w:rsidRPr="00273B54" w:rsidRDefault="00F90EAC" w:rsidP="00273B5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degrees of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freedom  =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74804">
              <w:rPr>
                <w:rFonts w:ascii="Times New Roman" w:hAnsi="Times New Roman" w:cs="Times New Roman"/>
                <w:sz w:val="16"/>
                <w:szCs w:val="16"/>
              </w:rPr>
              <w:t xml:space="preserve"> 1 (</w:t>
            </w:r>
            <w:proofErr w:type="spellStart"/>
            <w:r w:rsidR="00774804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74804">
              <w:rPr>
                <w:rFonts w:ascii="Times New Roman" w:hAnsi="Times New Roman" w:cs="Times New Roman"/>
                <w:sz w:val="16"/>
                <w:szCs w:val="16"/>
              </w:rPr>
              <w:t>); 2 (Alcohol); 2 (</w:t>
            </w:r>
            <w:proofErr w:type="spellStart"/>
            <w:r w:rsidR="00774804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30754">
              <w:rPr>
                <w:rFonts w:ascii="Times New Roman" w:hAnsi="Times New Roman" w:cs="Times New Roman"/>
                <w:sz w:val="16"/>
                <w:szCs w:val="16"/>
              </w:rPr>
              <w:t xml:space="preserve"> * Alcohol</w:t>
            </w:r>
            <w:r w:rsidR="00273B5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0D07524" w14:textId="0DD36A0E" w:rsidR="00F90EAC" w:rsidRPr="00495EFA" w:rsidRDefault="00F90EA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 = </w:t>
            </w:r>
            <w:r w:rsidR="007831F1">
              <w:rPr>
                <w:rFonts w:ascii="Times New Roman" w:hAnsi="Times New Roman" w:cs="Times New Roman"/>
                <w:sz w:val="16"/>
                <w:szCs w:val="16"/>
              </w:rPr>
              <w:t>&lt;0.001 (</w:t>
            </w:r>
            <w:proofErr w:type="spellStart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); 0.005 (Alcohol); &lt;0.001 (</w:t>
            </w:r>
            <w:proofErr w:type="spellStart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831F1">
              <w:rPr>
                <w:rFonts w:ascii="Times New Roman" w:hAnsi="Times New Roman" w:cs="Times New Roman"/>
                <w:sz w:val="16"/>
                <w:szCs w:val="16"/>
              </w:rPr>
              <w:t xml:space="preserve"> * Alcohol)</w:t>
            </w:r>
          </w:p>
          <w:p w14:paraId="382AD4E6" w14:textId="15FA7C92" w:rsidR="00F90EAC" w:rsidRPr="00495EFA" w:rsidRDefault="00F90EA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effect size omega squared = </w:t>
            </w:r>
            <w:r w:rsidR="007831F1">
              <w:rPr>
                <w:rFonts w:ascii="Times New Roman" w:hAnsi="Times New Roman" w:cs="Times New Roman"/>
                <w:sz w:val="16"/>
                <w:szCs w:val="16"/>
              </w:rPr>
              <w:t>0.166 (</w:t>
            </w:r>
            <w:proofErr w:type="spellStart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); 0.115 (Alcohol); 0.171 (</w:t>
            </w:r>
            <w:proofErr w:type="spellStart"/>
            <w:r w:rsidR="007831F1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="007831F1">
              <w:rPr>
                <w:rFonts w:ascii="Times New Roman" w:hAnsi="Times New Roman" w:cs="Times New Roman"/>
                <w:sz w:val="16"/>
                <w:szCs w:val="16"/>
              </w:rPr>
              <w:t xml:space="preserve"> * Alcohol)</w:t>
            </w:r>
          </w:p>
          <w:p w14:paraId="2A921EB4" w14:textId="77777777" w:rsidR="009204A3" w:rsidRDefault="00F90EAC" w:rsidP="009204A3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Which groups had a significant difference between means in post-hoc tests? </w:t>
            </w:r>
            <w:r w:rsidR="009204A3">
              <w:rPr>
                <w:rFonts w:ascii="Times New Roman" w:hAnsi="Times New Roman" w:cs="Times New Roman"/>
                <w:sz w:val="16"/>
                <w:szCs w:val="16"/>
              </w:rPr>
              <w:t xml:space="preserve">Alcohol High </w:t>
            </w:r>
          </w:p>
          <w:p w14:paraId="5E3647D5" w14:textId="3947CC91" w:rsidR="00F90EAC" w:rsidRPr="00495EFA" w:rsidRDefault="009204A3" w:rsidP="009204A3">
            <w:p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Dose; Unattractive/attractive</w:t>
            </w:r>
          </w:p>
          <w:p w14:paraId="636E8CC5" w14:textId="4EB04EA9" w:rsidR="00F90EAC" w:rsidRPr="00495EFA" w:rsidRDefault="00F90EAC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Which group had the highest happiness? </w:t>
            </w:r>
            <w:r w:rsidR="00592782">
              <w:rPr>
                <w:rFonts w:ascii="Times New Roman" w:hAnsi="Times New Roman" w:cs="Times New Roman"/>
                <w:sz w:val="16"/>
                <w:szCs w:val="16"/>
              </w:rPr>
              <w:t>(Not sure how to answer this one).</w:t>
            </w:r>
          </w:p>
          <w:p w14:paraId="231B4BF7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0EAC" w:rsidRPr="00495EFA" w14:paraId="262A169C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E73635F" w14:textId="2A656441" w:rsidR="00F90EAC" w:rsidRPr="00495EFA" w:rsidRDefault="00F90EAC" w:rsidP="00283044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18.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Levene’s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test</w:t>
            </w:r>
          </w:p>
        </w:tc>
        <w:tc>
          <w:tcPr>
            <w:tcW w:w="7315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BB7E170" w14:textId="631E5980" w:rsidR="00F90EAC" w:rsidRPr="00495EFA" w:rsidRDefault="00F90EA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Was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Levene’s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test significant?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No</w:t>
            </w:r>
          </w:p>
          <w:p w14:paraId="58509327" w14:textId="7D40C615" w:rsidR="00F90EAC" w:rsidRPr="00495EFA" w:rsidRDefault="00F90EA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Did we pass the homogeneity of variance assumption?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Yes</w:t>
            </w:r>
          </w:p>
        </w:tc>
      </w:tr>
      <w:tr w:rsidR="00F90EAC" w:rsidRPr="00495EFA" w14:paraId="114636DA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5D56555" w14:textId="2F8B96C4" w:rsidR="00283044" w:rsidRDefault="00F90EAC" w:rsidP="0028304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19.</w:t>
            </w:r>
            <w:r w:rsidR="00E572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What is your decision about the </w:t>
            </w:r>
          </w:p>
          <w:p w14:paraId="2C703D2C" w14:textId="77777777" w:rsidR="00283044" w:rsidRDefault="00F90EAC" w:rsidP="0028304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null hypothesis? * </w:t>
            </w:r>
          </w:p>
          <w:p w14:paraId="5F70651D" w14:textId="77777777" w:rsidR="00283044" w:rsidRDefault="00F90EAC" w:rsidP="0028304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Do you reject or fail to reject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7B2378A" w14:textId="431388B5" w:rsidR="00F90EAC" w:rsidRPr="00495EFA" w:rsidRDefault="00F90EAC" w:rsidP="00283044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null?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B096CF1" w14:textId="143B643C" w:rsidR="00F90EAC" w:rsidRPr="00495EFA" w:rsidRDefault="00F90EAC">
            <w:pPr>
              <w:numPr>
                <w:ilvl w:val="1"/>
                <w:numId w:val="30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Interaction decision: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Yes</w:t>
            </w:r>
          </w:p>
          <w:p w14:paraId="43A54227" w14:textId="17AD7442" w:rsidR="00F90EAC" w:rsidRPr="00495EFA" w:rsidRDefault="00F90EAC">
            <w:pPr>
              <w:numPr>
                <w:ilvl w:val="1"/>
                <w:numId w:val="30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Main effect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decision: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Yes</w:t>
            </w:r>
          </w:p>
          <w:p w14:paraId="35E79B86" w14:textId="7D3BFD8C" w:rsidR="00F90EAC" w:rsidRPr="00495EFA" w:rsidRDefault="00F90EAC">
            <w:pPr>
              <w:numPr>
                <w:ilvl w:val="1"/>
                <w:numId w:val="30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Main Effect Alcohol decision:</w:t>
            </w:r>
            <w:r w:rsidR="00283044">
              <w:rPr>
                <w:rFonts w:ascii="Times New Roman" w:hAnsi="Times New Roman" w:cs="Times New Roman"/>
                <w:sz w:val="16"/>
                <w:szCs w:val="16"/>
              </w:rPr>
              <w:t xml:space="preserve"> Yes</w:t>
            </w:r>
          </w:p>
        </w:tc>
      </w:tr>
      <w:tr w:rsidR="00F90EAC" w:rsidRPr="00495EFA" w14:paraId="1AA22B71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E0FA195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20.</w:t>
            </w:r>
            <w:r w:rsidR="00E572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When conducting a two-way ANOVA, the </w:t>
            </w:r>
          </w:p>
          <w:p w14:paraId="330BDACB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result of the interaction determines what </w:t>
            </w:r>
          </w:p>
          <w:p w14:paraId="5D93871B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follow-up analyses should be conducted. If the </w:t>
            </w:r>
          </w:p>
          <w:p w14:paraId="11C65F73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interaction is significant then follow-up analyses </w:t>
            </w:r>
          </w:p>
          <w:p w14:paraId="321A24DA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should focus on how groups behave differently. </w:t>
            </w:r>
          </w:p>
          <w:p w14:paraId="3B86D5E9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If the interaction is not significant, then regular </w:t>
            </w:r>
          </w:p>
          <w:p w14:paraId="4511BED5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post-hoc comparisons should be conducted for </w:t>
            </w:r>
          </w:p>
          <w:p w14:paraId="35329BDF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each independent variable separately. You </w:t>
            </w:r>
          </w:p>
          <w:p w14:paraId="1D6A58F3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should always interpret the interaction first </w:t>
            </w:r>
          </w:p>
          <w:p w14:paraId="0CA63DAE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before looking at the main effect of each </w:t>
            </w:r>
          </w:p>
          <w:p w14:paraId="68FEA447" w14:textId="77777777" w:rsidR="00E57200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variable separately because that is how you </w:t>
            </w:r>
          </w:p>
          <w:p w14:paraId="4DB3147F" w14:textId="6099026B" w:rsidR="00F90EAC" w:rsidRPr="00495EFA" w:rsidRDefault="00F90EAC" w:rsidP="00E57200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decide what post-hoc analyses to report.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A263B07" w14:textId="4BDAEB65" w:rsidR="00F90EAC" w:rsidRPr="00495EFA" w:rsidRDefault="00F90EAC">
            <w:pPr>
              <w:numPr>
                <w:ilvl w:val="1"/>
                <w:numId w:val="31"/>
              </w:num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Is the interaction significant or not significant in this analysis?</w:t>
            </w:r>
            <w:r w:rsidR="000F51EB">
              <w:rPr>
                <w:rFonts w:ascii="Times New Roman" w:hAnsi="Times New Roman" w:cs="Times New Roman"/>
                <w:sz w:val="16"/>
                <w:szCs w:val="16"/>
              </w:rPr>
              <w:t xml:space="preserve"> Significant.</w:t>
            </w:r>
          </w:p>
          <w:p w14:paraId="178B7546" w14:textId="77777777" w:rsidR="005E6C50" w:rsidRDefault="00F90EAC" w:rsidP="005E6C50">
            <w:pPr>
              <w:numPr>
                <w:ilvl w:val="1"/>
                <w:numId w:val="31"/>
              </w:num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In this analysis, should post hoc analyses look at interaction differences or post hoc tests for </w:t>
            </w:r>
          </w:p>
          <w:p w14:paraId="57B37527" w14:textId="1BD23ED7" w:rsidR="00F90EAC" w:rsidRPr="00495EFA" w:rsidRDefault="00F90EAC" w:rsidP="005E6C50">
            <w:pPr>
              <w:autoSpaceDE w:val="0"/>
              <w:autoSpaceDN w:val="0"/>
              <w:adjustRightInd w:val="0"/>
              <w:ind w:left="108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each main effect variable separately? </w:t>
            </w:r>
            <w:r w:rsidR="000F51EB">
              <w:rPr>
                <w:rFonts w:ascii="Times New Roman" w:hAnsi="Times New Roman" w:cs="Times New Roman"/>
                <w:sz w:val="16"/>
                <w:szCs w:val="16"/>
              </w:rPr>
              <w:t>Interaction differences.</w:t>
            </w:r>
          </w:p>
        </w:tc>
      </w:tr>
      <w:tr w:rsidR="00F90EAC" w:rsidRPr="00495EFA" w14:paraId="17F5D3D8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787EFAE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21.When the interaction between independent </w:t>
            </w:r>
          </w:p>
          <w:p w14:paraId="522D4B52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variables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significant in two-way ANOVA, </w:t>
            </w:r>
          </w:p>
          <w:p w14:paraId="1B41D6D3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examining plots of the independent variables on </w:t>
            </w:r>
          </w:p>
          <w:p w14:paraId="3B8AA234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the outcome variable is the easiest way to see </w:t>
            </w:r>
          </w:p>
          <w:p w14:paraId="767F9F9D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how groups differ. Sometimes these plots can </w:t>
            </w:r>
          </w:p>
          <w:p w14:paraId="485D6813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be difficult to interpret. Creating interaction </w:t>
            </w:r>
          </w:p>
          <w:p w14:paraId="2433B384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plots using the independent variables in </w:t>
            </w:r>
          </w:p>
          <w:p w14:paraId="6EFE4FB4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different order sometimes helps to create a plot </w:t>
            </w:r>
          </w:p>
          <w:p w14:paraId="3F4A8D35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which is easier to understand. * Interaction </w:t>
            </w:r>
          </w:p>
          <w:p w14:paraId="74CC909F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plots can be created in the Estimated Marginal </w:t>
            </w:r>
          </w:p>
          <w:p w14:paraId="1A97E37B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Means dropdown. We’re going to create two </w:t>
            </w:r>
          </w:p>
          <w:p w14:paraId="7896856A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plots, one plot which puts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first in the </w:t>
            </w:r>
          </w:p>
          <w:p w14:paraId="6B57BAD0" w14:textId="77777777" w:rsidR="000F51EB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interaction, and one plot which puts Alcohol </w:t>
            </w:r>
          </w:p>
          <w:p w14:paraId="5A695276" w14:textId="553EF55C" w:rsidR="00F90EAC" w:rsidRPr="00495EFA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first in the interaction.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105CFF7" w14:textId="17416A8D" w:rsidR="000F51EB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a.</w:t>
            </w:r>
            <w:r w:rsidR="000F51E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Create plot 1: In the Estimated Marginal Means dropdown, select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and move it to the Term 1 </w:t>
            </w:r>
          </w:p>
          <w:p w14:paraId="19683A1F" w14:textId="77777777" w:rsidR="000F51EB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section in the Marginal Means box. Select Alcohol and move it to the Term 1 section. You should see a plot </w:t>
            </w:r>
          </w:p>
          <w:p w14:paraId="158D4C7D" w14:textId="130C9C38" w:rsidR="00F90EAC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which puts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on the X axis and puts Alcohol groups in separate lines.</w:t>
            </w:r>
          </w:p>
          <w:p w14:paraId="65D1CD7C" w14:textId="77777777" w:rsidR="000F51EB" w:rsidRPr="00495EFA" w:rsidRDefault="000F51EB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64FB7" w14:textId="12A02D5A" w:rsidR="000F51EB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b.</w:t>
            </w:r>
            <w:r w:rsidR="00CC1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Create plot 2: Create a new line to make a different interaction plot by clicking the blue Add New Term </w:t>
            </w:r>
          </w:p>
          <w:p w14:paraId="5277E98D" w14:textId="77777777" w:rsidR="000F51EB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button in the Marginal Means box. Click on Alcohol and move it to the Term 2 box. Click on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14:paraId="1ED762DE" w14:textId="77777777" w:rsidR="000F51EB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move it to the Term 2 box. You should see a second plot which puts Alcohol on the X axis and splits members </w:t>
            </w:r>
          </w:p>
          <w:p w14:paraId="68BC2628" w14:textId="25AE76FE" w:rsidR="00F90EAC" w:rsidRDefault="00F90EAC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of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groups into separate lines.</w:t>
            </w:r>
          </w:p>
          <w:p w14:paraId="3117A2F3" w14:textId="77777777" w:rsidR="00CC10AB" w:rsidRPr="00495EFA" w:rsidRDefault="00CC10AB" w:rsidP="000F51E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C1D0A1" w14:textId="1273326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c.</w:t>
            </w:r>
            <w:r w:rsidR="00CC1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Interpret a plot: Significant interactions will show lines that have different slopes. (One line may go up as the </w:t>
            </w:r>
          </w:p>
          <w:p w14:paraId="37C7DA06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other goes down, </w:t>
            </w: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line may have a shallow slope while the other has a steep slope. Significant interactions </w:t>
            </w:r>
          </w:p>
          <w:p w14:paraId="74E1B895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often have lines that cross each other, or diverge from each other.) Non-significant interactions will show lines </w:t>
            </w:r>
          </w:p>
          <w:p w14:paraId="1510C911" w14:textId="29794EF4" w:rsidR="00F90EAC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where the slopes are about the same. (The lines look parallel to each other.)</w:t>
            </w:r>
          </w:p>
          <w:p w14:paraId="2DD6AE20" w14:textId="77777777" w:rsidR="00CC10AB" w:rsidRPr="00495EFA" w:rsidRDefault="00CC10AB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66584C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d.</w:t>
            </w:r>
            <w:r w:rsidR="00CC1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Describe the difference: Analyzing the interaction mostly consists of describing the pattern in how the lines </w:t>
            </w:r>
          </w:p>
          <w:p w14:paraId="6AC3D72F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differ in the plot. To me, the easiest plot to interpret is the second one with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FaceType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on separate lines. In the </w:t>
            </w:r>
          </w:p>
          <w:p w14:paraId="3C806EFA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Unattractive group, the rating for Attractiveness goes up as the dose of alcohol goes up. But, for the Attractive </w:t>
            </w:r>
          </w:p>
          <w:p w14:paraId="55C470CF" w14:textId="77777777" w:rsidR="00CC10AB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group, the rating for Attractiveness stays about the same (even drops a little) as the dose of alcohol goes up. </w:t>
            </w:r>
          </w:p>
          <w:p w14:paraId="3FFE404E" w14:textId="262E356D" w:rsidR="00F90EAC" w:rsidRPr="00495EFA" w:rsidRDefault="00F90EAC" w:rsidP="00CC10AB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ind w:left="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The point is the groups reacted differently to increased doses of alcohol.</w:t>
            </w:r>
          </w:p>
        </w:tc>
      </w:tr>
      <w:tr w:rsidR="00F90EAC" w:rsidRPr="00495EFA" w14:paraId="5F7EE398" w14:textId="77777777" w:rsidTr="0016710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B0A6376" w14:textId="77777777" w:rsidR="00167109" w:rsidRDefault="00F90EAC" w:rsidP="00990A27">
            <w:pPr>
              <w:autoSpaceDE w:val="0"/>
              <w:autoSpaceDN w:val="0"/>
              <w:adjustRightInd w:val="0"/>
              <w:spacing w:before="100" w:beforeAutospacing="1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22.</w:t>
            </w:r>
            <w:r w:rsidR="0016710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Run the code in the included R markdown </w:t>
            </w:r>
          </w:p>
          <w:p w14:paraId="4CCCC156" w14:textId="4E1C342C" w:rsidR="00F90EAC" w:rsidRPr="00495EFA" w:rsidRDefault="00F90EAC" w:rsidP="00990A27">
            <w:pPr>
              <w:autoSpaceDE w:val="0"/>
              <w:autoSpaceDN w:val="0"/>
              <w:adjustRightInd w:val="0"/>
              <w:spacing w:before="100" w:beforeAutospacing="1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(.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Rmd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). 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B6750AA" w14:textId="46EFC815" w:rsidR="00970E85" w:rsidRDefault="00F90EAC" w:rsidP="00970E85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Compare the output from the </w:t>
            </w:r>
            <w:proofErr w:type="spellStart"/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lm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) function in R with the output from the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linReg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() </w:t>
            </w:r>
          </w:p>
          <w:p w14:paraId="6621DF19" w14:textId="708CFA32" w:rsidR="00F90EAC" w:rsidRPr="00970E85" w:rsidRDefault="00F90EAC" w:rsidP="00970E85">
            <w:pPr>
              <w:autoSpaceDE w:val="0"/>
              <w:autoSpaceDN w:val="0"/>
              <w:adjustRightInd w:val="0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970E85">
              <w:rPr>
                <w:rFonts w:ascii="Times New Roman" w:hAnsi="Times New Roman" w:cs="Times New Roman"/>
                <w:sz w:val="16"/>
                <w:szCs w:val="16"/>
              </w:rPr>
              <w:t xml:space="preserve">unction in the </w:t>
            </w:r>
            <w:proofErr w:type="spellStart"/>
            <w:r w:rsidRPr="00970E85">
              <w:rPr>
                <w:rFonts w:ascii="Times New Roman" w:hAnsi="Times New Roman" w:cs="Times New Roman"/>
                <w:sz w:val="16"/>
                <w:szCs w:val="16"/>
              </w:rPr>
              <w:t>jmv</w:t>
            </w:r>
            <w:proofErr w:type="spellEnd"/>
            <w:r w:rsidRPr="00970E85">
              <w:rPr>
                <w:rFonts w:ascii="Times New Roman" w:hAnsi="Times New Roman" w:cs="Times New Roman"/>
                <w:sz w:val="16"/>
                <w:szCs w:val="16"/>
              </w:rPr>
              <w:t xml:space="preserve"> package and the output in </w:t>
            </w:r>
            <w:proofErr w:type="spellStart"/>
            <w:r w:rsidRPr="00970E85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970E85">
              <w:rPr>
                <w:rFonts w:ascii="Times New Roman" w:hAnsi="Times New Roman" w:cs="Times New Roman"/>
                <w:sz w:val="16"/>
                <w:szCs w:val="16"/>
              </w:rPr>
              <w:t>. Do the values match?</w:t>
            </w:r>
          </w:p>
          <w:p w14:paraId="3C78C0A3" w14:textId="73EFC410" w:rsidR="00F90EAC" w:rsidRPr="00495EFA" w:rsidRDefault="00F90EAC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What values does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provide that you need to calculate separately in the </w:t>
            </w:r>
            <w:proofErr w:type="spellStart"/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lm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) function?</w:t>
            </w:r>
          </w:p>
          <w:p w14:paraId="3725B58A" w14:textId="2474EFD7" w:rsidR="00970E85" w:rsidRDefault="00970E85" w:rsidP="00970E85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480" w:lineRule="auto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  <w:r w:rsidR="00F90EAC" w:rsidRPr="00495EFA">
              <w:rPr>
                <w:rFonts w:ascii="Times New Roman" w:hAnsi="Times New Roman" w:cs="Times New Roman"/>
                <w:sz w:val="16"/>
                <w:szCs w:val="16"/>
              </w:rPr>
              <w:t>amovi</w:t>
            </w:r>
            <w:proofErr w:type="spellEnd"/>
            <w:r w:rsidR="00F90EAC"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makes doing linear regression with categorical variables pretty easy. </w:t>
            </w:r>
          </w:p>
          <w:p w14:paraId="7F82FF08" w14:textId="0FEDF6E7" w:rsidR="00F90EAC" w:rsidRPr="00495EFA" w:rsidRDefault="00F90EAC" w:rsidP="00970E85">
            <w:pPr>
              <w:autoSpaceDE w:val="0"/>
              <w:autoSpaceDN w:val="0"/>
              <w:adjustRightInd w:val="0"/>
              <w:spacing w:line="480" w:lineRule="auto"/>
              <w:ind w:left="720"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Here’s a nice post </w:t>
            </w:r>
            <w:hyperlink r:id="rId5" w:history="1">
              <w:r w:rsidRPr="00495EFA">
                <w:rPr>
                  <w:rFonts w:ascii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https://mattchoward.com/dummy-coded-regression-in-jamovi/</w:t>
              </w:r>
            </w:hyperlink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90EAC" w:rsidRPr="00495EFA" w14:paraId="53F01889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6D2CAD1" w14:textId="77777777" w:rsidR="00990A27" w:rsidRDefault="00F90EAC" w:rsidP="00990A27">
            <w:pPr>
              <w:autoSpaceDE w:val="0"/>
              <w:autoSpaceDN w:val="0"/>
              <w:adjustRightInd w:val="0"/>
              <w:spacing w:before="100" w:beforeAutospacing="1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23.Save your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(.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omv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) file. You will turn </w:t>
            </w:r>
          </w:p>
          <w:p w14:paraId="21EE2AA4" w14:textId="1FBB7DB8" w:rsidR="00F90EAC" w:rsidRPr="00495EFA" w:rsidRDefault="00F90EAC" w:rsidP="00990A27">
            <w:pPr>
              <w:autoSpaceDE w:val="0"/>
              <w:autoSpaceDN w:val="0"/>
              <w:adjustRightInd w:val="0"/>
              <w:spacing w:before="100" w:beforeAutospacing="1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proofErr w:type="gram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in.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8E6A90C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0EAC" w:rsidRPr="00495EFA" w14:paraId="6CB60FB0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0CAB6C9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24.</w:t>
            </w:r>
            <w:r w:rsidR="00990A2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After you finished reading through the </w:t>
            </w:r>
          </w:p>
          <w:p w14:paraId="4C3206D1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Rmd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file. Knit the file to markdown and save </w:t>
            </w:r>
          </w:p>
          <w:p w14:paraId="46466F1D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the .md file. You will turn the file in as part of </w:t>
            </w:r>
          </w:p>
          <w:p w14:paraId="7C7F401D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your assignment. Describe any difficulties. </w:t>
            </w:r>
          </w:p>
          <w:p w14:paraId="72ACFF10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If you encounter errors close all instances of </w:t>
            </w:r>
          </w:p>
          <w:p w14:paraId="3BA452FE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RStudio and try opening it again. (Don’t save </w:t>
            </w:r>
          </w:p>
          <w:p w14:paraId="5B9BA812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your workspace.) If you encounter errors while </w:t>
            </w:r>
          </w:p>
          <w:p w14:paraId="717FBF9C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creating the file and can’t figure out how to fix </w:t>
            </w:r>
          </w:p>
          <w:p w14:paraId="4BE9BAA3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them before the assignment is due. You can </w:t>
            </w:r>
          </w:p>
          <w:p w14:paraId="726B380D" w14:textId="77777777" w:rsidR="00990A27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paste the text of the .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Rmd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file with the output </w:t>
            </w:r>
          </w:p>
          <w:p w14:paraId="3CEA1E2E" w14:textId="60A9F00E" w:rsidR="00F90EAC" w:rsidRPr="00495EFA" w:rsidRDefault="00F90EAC" w:rsidP="00990A27">
            <w:pPr>
              <w:autoSpaceDE w:val="0"/>
              <w:autoSpaceDN w:val="0"/>
              <w:adjustRightInd w:val="0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into a Word or pdf file and turn in that.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C949F74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0EAC" w:rsidRPr="00495EFA" w14:paraId="4DD9DF5F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C0D2CDD" w14:textId="77777777" w:rsidR="0000524E" w:rsidRDefault="00F90EAC" w:rsidP="0000524E">
            <w:p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25.What did you like/dislike about this </w:t>
            </w:r>
          </w:p>
          <w:p w14:paraId="1F84B82B" w14:textId="31607249" w:rsidR="00F90EAC" w:rsidRPr="00495EFA" w:rsidRDefault="00F90EAC" w:rsidP="0000524E">
            <w:p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assignment?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19A0C62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0EAC" w:rsidRPr="00495EFA" w14:paraId="73AC9E61" w14:textId="77777777" w:rsidTr="00F554F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45817AE" w14:textId="77777777" w:rsidR="0000524E" w:rsidRDefault="00F90EAC" w:rsidP="0000524E">
            <w:p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26.</w:t>
            </w:r>
            <w:r w:rsidR="0000524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How would you change this assignment to </w:t>
            </w:r>
          </w:p>
          <w:p w14:paraId="3A5B1C33" w14:textId="59D8FC68" w:rsidR="00F90EAC" w:rsidRPr="00495EFA" w:rsidRDefault="00F90EAC" w:rsidP="0000524E">
            <w:p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make it better for future students?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4559E74" w14:textId="0AE25137" w:rsidR="00F90EAC" w:rsidRPr="00495EFA" w:rsidRDefault="007831F1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Item 17 on this worksheet wasn’t updated for this assignment.</w:t>
            </w:r>
          </w:p>
        </w:tc>
      </w:tr>
      <w:tr w:rsidR="00F90EAC" w:rsidRPr="00495EFA" w14:paraId="1EB03383" w14:textId="77777777" w:rsidTr="0000524E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4357A6B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27.</w:t>
            </w:r>
            <w:r w:rsidR="0000524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Complete the answer submission in Canvas </w:t>
            </w:r>
          </w:p>
          <w:p w14:paraId="5FA2605F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and turn in your RStudio and </w:t>
            </w:r>
            <w:proofErr w:type="spellStart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Jamovi</w:t>
            </w:r>
            <w:proofErr w:type="spellEnd"/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 files. </w:t>
            </w:r>
          </w:p>
          <w:p w14:paraId="11CEDE25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(The answer submission in Canvas allows </w:t>
            </w:r>
          </w:p>
          <w:p w14:paraId="7E53D1A9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multiple attempts. You may want to save the </w:t>
            </w:r>
          </w:p>
          <w:p w14:paraId="25D1DE1C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text you provide in open responses like the two </w:t>
            </w:r>
          </w:p>
          <w:p w14:paraId="3B32C018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questions above so you can just paste it into the </w:t>
            </w:r>
          </w:p>
          <w:p w14:paraId="1014127E" w14:textId="77777777" w:rsidR="0000524E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 xml:space="preserve">answer field if you make additional attempts to </w:t>
            </w:r>
          </w:p>
          <w:p w14:paraId="4044F210" w14:textId="25001AE2" w:rsidR="00F90EAC" w:rsidRPr="00495EFA" w:rsidRDefault="00F90EAC" w:rsidP="0000524E">
            <w:pPr>
              <w:autoSpaceDE w:val="0"/>
              <w:autoSpaceDN w:val="0"/>
              <w:adjustRightInd w:val="0"/>
              <w:spacing w:line="254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  <w:r w:rsidRPr="00495EFA">
              <w:rPr>
                <w:rFonts w:ascii="Times New Roman" w:hAnsi="Times New Roman" w:cs="Times New Roman"/>
                <w:sz w:val="16"/>
                <w:szCs w:val="16"/>
              </w:rPr>
              <w:t>improve your score.)</w:t>
            </w:r>
          </w:p>
        </w:tc>
        <w:tc>
          <w:tcPr>
            <w:tcW w:w="73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0072F59" w14:textId="77777777" w:rsidR="00F90EAC" w:rsidRPr="00495EFA" w:rsidRDefault="00F90E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4FBAF" w14:textId="77777777" w:rsidR="00F90EAC" w:rsidRPr="00495EFA" w:rsidRDefault="00F90EAC" w:rsidP="00F90EAC">
      <w:pPr>
        <w:autoSpaceDE w:val="0"/>
        <w:autoSpaceDN w:val="0"/>
        <w:adjustRightInd w:val="0"/>
        <w:spacing w:after="160" w:line="254" w:lineRule="auto"/>
        <w:ind w:right="-2160"/>
        <w:rPr>
          <w:rFonts w:ascii="Times New Roman" w:hAnsi="Times New Roman" w:cs="Times New Roman"/>
          <w:sz w:val="16"/>
          <w:szCs w:val="16"/>
        </w:rPr>
      </w:pPr>
    </w:p>
    <w:p w14:paraId="02285347" w14:textId="77777777" w:rsidR="00F90EAC" w:rsidRPr="00495EFA" w:rsidRDefault="00F90EAC" w:rsidP="00F90EAC">
      <w:pPr>
        <w:autoSpaceDE w:val="0"/>
        <w:autoSpaceDN w:val="0"/>
        <w:adjustRightInd w:val="0"/>
        <w:spacing w:after="160" w:line="254" w:lineRule="auto"/>
        <w:ind w:left="1440" w:right="-2160"/>
        <w:rPr>
          <w:rFonts w:ascii="Times New Roman" w:hAnsi="Times New Roman" w:cs="Times New Roman"/>
          <w:sz w:val="16"/>
          <w:szCs w:val="16"/>
        </w:rPr>
      </w:pPr>
    </w:p>
    <w:p w14:paraId="0AC0BAD8" w14:textId="77777777" w:rsidR="00C06BDE" w:rsidRPr="00495EFA" w:rsidRDefault="004111F6">
      <w:pPr>
        <w:rPr>
          <w:rFonts w:ascii="Times New Roman" w:hAnsi="Times New Roman" w:cs="Times New Roman"/>
          <w:sz w:val="16"/>
          <w:szCs w:val="16"/>
        </w:rPr>
      </w:pPr>
    </w:p>
    <w:sectPr w:rsidR="00C06BDE" w:rsidRPr="00495EFA" w:rsidSect="00511A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lowerLetter"/>
      <w:lvlText w:val="%1."/>
      <w:lvlJc w:val="left"/>
      <w:pPr>
        <w:ind w:left="720" w:hanging="360"/>
      </w:pPr>
    </w:lvl>
    <w:lvl w:ilvl="1" w:tplc="00000BB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00000C1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00000021"/>
    <w:lvl w:ilvl="0" w:tplc="00000C81">
      <w:start w:val="1"/>
      <w:numFmt w:val="lowerLetter"/>
      <w:lvlText w:val="%1."/>
      <w:lvlJc w:val="left"/>
      <w:pPr>
        <w:ind w:left="720" w:hanging="360"/>
      </w:pPr>
    </w:lvl>
    <w:lvl w:ilvl="1" w:tplc="00000C8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00000022"/>
    <w:lvl w:ilvl="0" w:tplc="00000CE5">
      <w:start w:val="1"/>
      <w:numFmt w:val="decimal"/>
      <w:lvlText w:val="%1."/>
      <w:lvlJc w:val="left"/>
      <w:pPr>
        <w:ind w:left="720" w:hanging="360"/>
      </w:pPr>
    </w:lvl>
    <w:lvl w:ilvl="1" w:tplc="00000CE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00000023"/>
    <w:lvl w:ilvl="0" w:tplc="00000D49">
      <w:start w:val="1"/>
      <w:numFmt w:val="lowerLetter"/>
      <w:lvlText w:val="%1."/>
      <w:lvlJc w:val="left"/>
      <w:pPr>
        <w:ind w:left="720" w:hanging="360"/>
      </w:pPr>
    </w:lvl>
    <w:lvl w:ilvl="1" w:tplc="00000D4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00000024"/>
    <w:lvl w:ilvl="0" w:tplc="00000DAD">
      <w:start w:val="23"/>
      <w:numFmt w:val="decimal"/>
      <w:lvlText w:val="%1."/>
      <w:lvlJc w:val="left"/>
      <w:pPr>
        <w:ind w:left="720" w:hanging="360"/>
      </w:pPr>
    </w:lvl>
    <w:lvl w:ilvl="1" w:tplc="00000DA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00000025"/>
    <w:lvl w:ilvl="0" w:tplc="00000E11">
      <w:start w:val="23"/>
      <w:numFmt w:val="decimal"/>
      <w:lvlText w:val="%1."/>
      <w:lvlJc w:val="left"/>
      <w:pPr>
        <w:ind w:left="720" w:hanging="360"/>
      </w:pPr>
    </w:lvl>
    <w:lvl w:ilvl="1" w:tplc="00000E1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00000026"/>
    <w:lvl w:ilvl="0" w:tplc="00000E75">
      <w:start w:val="23"/>
      <w:numFmt w:val="decimal"/>
      <w:lvlText w:val="%1."/>
      <w:lvlJc w:val="left"/>
      <w:pPr>
        <w:ind w:left="720" w:hanging="360"/>
      </w:pPr>
    </w:lvl>
    <w:lvl w:ilvl="1" w:tplc="00000E7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00000027"/>
    <w:lvl w:ilvl="0" w:tplc="00000ED9">
      <w:start w:val="23"/>
      <w:numFmt w:val="decimal"/>
      <w:lvlText w:val="%1."/>
      <w:lvlJc w:val="left"/>
      <w:pPr>
        <w:ind w:left="720" w:hanging="360"/>
      </w:pPr>
    </w:lvl>
    <w:lvl w:ilvl="1" w:tplc="00000ED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00000028"/>
    <w:lvl w:ilvl="0" w:tplc="00000F3D">
      <w:start w:val="23"/>
      <w:numFmt w:val="decimal"/>
      <w:lvlText w:val="%1."/>
      <w:lvlJc w:val="left"/>
      <w:pPr>
        <w:ind w:left="720" w:hanging="360"/>
      </w:pPr>
    </w:lvl>
    <w:lvl w:ilvl="1" w:tplc="00000F3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15756CD8"/>
    <w:multiLevelType w:val="multilevel"/>
    <w:tmpl w:val="B3381A26"/>
    <w:lvl w:ilvl="0">
      <w:start w:val="1"/>
      <w:numFmt w:val="lowerRoman"/>
      <w:lvlText w:val="%1."/>
      <w:lvlJc w:val="right"/>
      <w:pPr>
        <w:tabs>
          <w:tab w:val="num" w:pos="-3060"/>
        </w:tabs>
        <w:ind w:left="-30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-2340"/>
        </w:tabs>
        <w:ind w:left="-23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-1620"/>
        </w:tabs>
        <w:ind w:left="-16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-900"/>
        </w:tabs>
        <w:ind w:left="-9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-180"/>
        </w:tabs>
        <w:ind w:left="-1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"/>
        </w:tabs>
        <w:ind w:left="5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1260"/>
        </w:tabs>
        <w:ind w:left="12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1980"/>
        </w:tabs>
        <w:ind w:left="19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2700"/>
        </w:tabs>
        <w:ind w:left="2700" w:hanging="360"/>
      </w:pPr>
    </w:lvl>
  </w:abstractNum>
  <w:abstractNum w:abstractNumId="41" w15:restartNumberingAfterBreak="0">
    <w:nsid w:val="1DBD0884"/>
    <w:multiLevelType w:val="multilevel"/>
    <w:tmpl w:val="9CB8D4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D975AF"/>
    <w:multiLevelType w:val="multilevel"/>
    <w:tmpl w:val="1294FA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F2964"/>
    <w:multiLevelType w:val="multilevel"/>
    <w:tmpl w:val="2E2A62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3B79D6"/>
    <w:multiLevelType w:val="multilevel"/>
    <w:tmpl w:val="A1829E68"/>
    <w:lvl w:ilvl="0">
      <w:start w:val="1"/>
      <w:numFmt w:val="lowerRoman"/>
      <w:lvlText w:val="%1."/>
      <w:lvlJc w:val="right"/>
      <w:pPr>
        <w:tabs>
          <w:tab w:val="num" w:pos="-360"/>
        </w:tabs>
        <w:ind w:left="-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2520"/>
        </w:tabs>
        <w:ind w:left="25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3960"/>
        </w:tabs>
        <w:ind w:left="39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4680"/>
        </w:tabs>
        <w:ind w:left="46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360"/>
      </w:pPr>
    </w:lvl>
  </w:abstractNum>
  <w:abstractNum w:abstractNumId="45" w15:restartNumberingAfterBreak="0">
    <w:nsid w:val="73E15D85"/>
    <w:multiLevelType w:val="multilevel"/>
    <w:tmpl w:val="E1900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A404BD"/>
    <w:multiLevelType w:val="multilevel"/>
    <w:tmpl w:val="D714D3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6"/>
  </w:num>
  <w:num w:numId="42">
    <w:abstractNumId w:val="40"/>
  </w:num>
  <w:num w:numId="43">
    <w:abstractNumId w:val="44"/>
  </w:num>
  <w:num w:numId="44">
    <w:abstractNumId w:val="42"/>
  </w:num>
  <w:num w:numId="45">
    <w:abstractNumId w:val="41"/>
  </w:num>
  <w:num w:numId="46">
    <w:abstractNumId w:val="4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C"/>
    <w:rsid w:val="00004384"/>
    <w:rsid w:val="0000524E"/>
    <w:rsid w:val="00031B78"/>
    <w:rsid w:val="00036474"/>
    <w:rsid w:val="000415AF"/>
    <w:rsid w:val="00057EBE"/>
    <w:rsid w:val="0006488F"/>
    <w:rsid w:val="00065B2A"/>
    <w:rsid w:val="00091ACE"/>
    <w:rsid w:val="000C32F0"/>
    <w:rsid w:val="000D519E"/>
    <w:rsid w:val="000F51EB"/>
    <w:rsid w:val="001172F9"/>
    <w:rsid w:val="001246AC"/>
    <w:rsid w:val="00134251"/>
    <w:rsid w:val="00137F1E"/>
    <w:rsid w:val="0016223D"/>
    <w:rsid w:val="00167109"/>
    <w:rsid w:val="001724F0"/>
    <w:rsid w:val="00185D0B"/>
    <w:rsid w:val="00194B02"/>
    <w:rsid w:val="001B44FF"/>
    <w:rsid w:val="001B4B43"/>
    <w:rsid w:val="00205318"/>
    <w:rsid w:val="002162BD"/>
    <w:rsid w:val="00217303"/>
    <w:rsid w:val="00226833"/>
    <w:rsid w:val="0023047A"/>
    <w:rsid w:val="00254AEA"/>
    <w:rsid w:val="002662F0"/>
    <w:rsid w:val="00273B54"/>
    <w:rsid w:val="002802AE"/>
    <w:rsid w:val="00283044"/>
    <w:rsid w:val="00287ADD"/>
    <w:rsid w:val="002921DE"/>
    <w:rsid w:val="00296F28"/>
    <w:rsid w:val="002F0277"/>
    <w:rsid w:val="002F49A6"/>
    <w:rsid w:val="002F576F"/>
    <w:rsid w:val="00312585"/>
    <w:rsid w:val="00313117"/>
    <w:rsid w:val="003145B1"/>
    <w:rsid w:val="00347223"/>
    <w:rsid w:val="00361877"/>
    <w:rsid w:val="0036194D"/>
    <w:rsid w:val="0036455B"/>
    <w:rsid w:val="00367D6A"/>
    <w:rsid w:val="003B5C2A"/>
    <w:rsid w:val="003C0388"/>
    <w:rsid w:val="003C05BF"/>
    <w:rsid w:val="003C7877"/>
    <w:rsid w:val="003F48DA"/>
    <w:rsid w:val="004111F6"/>
    <w:rsid w:val="004170F6"/>
    <w:rsid w:val="00424655"/>
    <w:rsid w:val="004379BE"/>
    <w:rsid w:val="00441016"/>
    <w:rsid w:val="00451553"/>
    <w:rsid w:val="004522C9"/>
    <w:rsid w:val="00453DC0"/>
    <w:rsid w:val="00461856"/>
    <w:rsid w:val="00487973"/>
    <w:rsid w:val="00495EFA"/>
    <w:rsid w:val="004C24E9"/>
    <w:rsid w:val="004C7B68"/>
    <w:rsid w:val="004E1B24"/>
    <w:rsid w:val="004F07A0"/>
    <w:rsid w:val="004F6AD8"/>
    <w:rsid w:val="0050758E"/>
    <w:rsid w:val="00516B14"/>
    <w:rsid w:val="00537081"/>
    <w:rsid w:val="00544965"/>
    <w:rsid w:val="00550D6D"/>
    <w:rsid w:val="00564E81"/>
    <w:rsid w:val="00592782"/>
    <w:rsid w:val="005C2913"/>
    <w:rsid w:val="005C6025"/>
    <w:rsid w:val="005D128B"/>
    <w:rsid w:val="005D629E"/>
    <w:rsid w:val="005D6D21"/>
    <w:rsid w:val="005E6C50"/>
    <w:rsid w:val="005F0A26"/>
    <w:rsid w:val="005F1882"/>
    <w:rsid w:val="00601096"/>
    <w:rsid w:val="00604399"/>
    <w:rsid w:val="00604F94"/>
    <w:rsid w:val="0062626C"/>
    <w:rsid w:val="00651689"/>
    <w:rsid w:val="00657187"/>
    <w:rsid w:val="00690624"/>
    <w:rsid w:val="006965D1"/>
    <w:rsid w:val="006B20E2"/>
    <w:rsid w:val="006C03B8"/>
    <w:rsid w:val="006C2504"/>
    <w:rsid w:val="006C4DCB"/>
    <w:rsid w:val="006D17F5"/>
    <w:rsid w:val="006F215D"/>
    <w:rsid w:val="00700C19"/>
    <w:rsid w:val="007022CC"/>
    <w:rsid w:val="00705E04"/>
    <w:rsid w:val="00705FC1"/>
    <w:rsid w:val="00730754"/>
    <w:rsid w:val="007441F2"/>
    <w:rsid w:val="00774804"/>
    <w:rsid w:val="007831F1"/>
    <w:rsid w:val="00794788"/>
    <w:rsid w:val="007C4690"/>
    <w:rsid w:val="007D07E8"/>
    <w:rsid w:val="007D71B6"/>
    <w:rsid w:val="007E1427"/>
    <w:rsid w:val="007E54E6"/>
    <w:rsid w:val="007F15B1"/>
    <w:rsid w:val="007F6504"/>
    <w:rsid w:val="007F7D9C"/>
    <w:rsid w:val="00802A76"/>
    <w:rsid w:val="008109D1"/>
    <w:rsid w:val="00822788"/>
    <w:rsid w:val="00843F71"/>
    <w:rsid w:val="008501D4"/>
    <w:rsid w:val="00850ADE"/>
    <w:rsid w:val="00864777"/>
    <w:rsid w:val="008751D7"/>
    <w:rsid w:val="00875C0A"/>
    <w:rsid w:val="00885F68"/>
    <w:rsid w:val="00886E8B"/>
    <w:rsid w:val="00891966"/>
    <w:rsid w:val="008A1813"/>
    <w:rsid w:val="008A3071"/>
    <w:rsid w:val="008A4932"/>
    <w:rsid w:val="008A56D4"/>
    <w:rsid w:val="008C1A58"/>
    <w:rsid w:val="008C3381"/>
    <w:rsid w:val="008E2747"/>
    <w:rsid w:val="00904722"/>
    <w:rsid w:val="009075E1"/>
    <w:rsid w:val="009204A3"/>
    <w:rsid w:val="009242C3"/>
    <w:rsid w:val="00937F2B"/>
    <w:rsid w:val="00943D33"/>
    <w:rsid w:val="0096007F"/>
    <w:rsid w:val="00962637"/>
    <w:rsid w:val="00970E85"/>
    <w:rsid w:val="0097624B"/>
    <w:rsid w:val="00990A27"/>
    <w:rsid w:val="009C1492"/>
    <w:rsid w:val="009F26EA"/>
    <w:rsid w:val="00A04571"/>
    <w:rsid w:val="00A148BC"/>
    <w:rsid w:val="00A22BD1"/>
    <w:rsid w:val="00A26E22"/>
    <w:rsid w:val="00A2770B"/>
    <w:rsid w:val="00A43859"/>
    <w:rsid w:val="00A74EF7"/>
    <w:rsid w:val="00A80BEB"/>
    <w:rsid w:val="00A8598E"/>
    <w:rsid w:val="00AA11A3"/>
    <w:rsid w:val="00AC3354"/>
    <w:rsid w:val="00B2764A"/>
    <w:rsid w:val="00B35BED"/>
    <w:rsid w:val="00B52726"/>
    <w:rsid w:val="00B534B5"/>
    <w:rsid w:val="00B74EC5"/>
    <w:rsid w:val="00BB6427"/>
    <w:rsid w:val="00BC10B4"/>
    <w:rsid w:val="00BC2361"/>
    <w:rsid w:val="00BD2E51"/>
    <w:rsid w:val="00BE5E21"/>
    <w:rsid w:val="00BE769D"/>
    <w:rsid w:val="00BF673F"/>
    <w:rsid w:val="00C110C3"/>
    <w:rsid w:val="00C13488"/>
    <w:rsid w:val="00C2172B"/>
    <w:rsid w:val="00C25818"/>
    <w:rsid w:val="00C33531"/>
    <w:rsid w:val="00C617CD"/>
    <w:rsid w:val="00C821F2"/>
    <w:rsid w:val="00C8721A"/>
    <w:rsid w:val="00C925CE"/>
    <w:rsid w:val="00CC10AB"/>
    <w:rsid w:val="00CC19CE"/>
    <w:rsid w:val="00CD3C23"/>
    <w:rsid w:val="00D01172"/>
    <w:rsid w:val="00D03D2F"/>
    <w:rsid w:val="00D04C94"/>
    <w:rsid w:val="00D16B06"/>
    <w:rsid w:val="00D1774C"/>
    <w:rsid w:val="00D24DB9"/>
    <w:rsid w:val="00D30222"/>
    <w:rsid w:val="00D418FE"/>
    <w:rsid w:val="00D47FAC"/>
    <w:rsid w:val="00D66622"/>
    <w:rsid w:val="00D72075"/>
    <w:rsid w:val="00D72B6B"/>
    <w:rsid w:val="00D7422C"/>
    <w:rsid w:val="00D918AA"/>
    <w:rsid w:val="00D94AC7"/>
    <w:rsid w:val="00DA0325"/>
    <w:rsid w:val="00DB205C"/>
    <w:rsid w:val="00DB3BD3"/>
    <w:rsid w:val="00DB4816"/>
    <w:rsid w:val="00DC6D24"/>
    <w:rsid w:val="00DD781B"/>
    <w:rsid w:val="00DF04CD"/>
    <w:rsid w:val="00DF4945"/>
    <w:rsid w:val="00E105F4"/>
    <w:rsid w:val="00E24E39"/>
    <w:rsid w:val="00E43EBD"/>
    <w:rsid w:val="00E54A0A"/>
    <w:rsid w:val="00E57200"/>
    <w:rsid w:val="00E64A72"/>
    <w:rsid w:val="00E74329"/>
    <w:rsid w:val="00E85DB3"/>
    <w:rsid w:val="00E86E05"/>
    <w:rsid w:val="00EB36C5"/>
    <w:rsid w:val="00EC22E4"/>
    <w:rsid w:val="00ED5D6F"/>
    <w:rsid w:val="00EE45A6"/>
    <w:rsid w:val="00EF1810"/>
    <w:rsid w:val="00F26737"/>
    <w:rsid w:val="00F315A7"/>
    <w:rsid w:val="00F33158"/>
    <w:rsid w:val="00F436D1"/>
    <w:rsid w:val="00F54786"/>
    <w:rsid w:val="00F554FD"/>
    <w:rsid w:val="00F6625A"/>
    <w:rsid w:val="00F766F9"/>
    <w:rsid w:val="00F90EAC"/>
    <w:rsid w:val="00FA1315"/>
    <w:rsid w:val="00FA511C"/>
    <w:rsid w:val="00FB1A5F"/>
    <w:rsid w:val="00FC43B0"/>
    <w:rsid w:val="00FD6CEE"/>
    <w:rsid w:val="00FE4ADD"/>
    <w:rsid w:val="00FF1AF7"/>
    <w:rsid w:val="00FF2D7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5A18"/>
  <w15:chartTrackingRefBased/>
  <w15:docId w15:val="{BC05F0F1-3E59-7842-A16C-57C48357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53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05318"/>
  </w:style>
  <w:style w:type="character" w:customStyle="1" w:styleId="eop">
    <w:name w:val="eop"/>
    <w:basedOn w:val="DefaultParagraphFont"/>
    <w:rsid w:val="00205318"/>
  </w:style>
  <w:style w:type="character" w:customStyle="1" w:styleId="contextualspellingandgrammarerror">
    <w:name w:val="contextualspellingandgrammarerror"/>
    <w:basedOn w:val="DefaultParagraphFont"/>
    <w:rsid w:val="00205318"/>
  </w:style>
  <w:style w:type="character" w:customStyle="1" w:styleId="spellingerror">
    <w:name w:val="spellingerror"/>
    <w:basedOn w:val="DefaultParagraphFont"/>
    <w:rsid w:val="00205318"/>
  </w:style>
  <w:style w:type="character" w:customStyle="1" w:styleId="apple-converted-space">
    <w:name w:val="apple-converted-space"/>
    <w:basedOn w:val="DefaultParagraphFont"/>
    <w:rsid w:val="00296F28"/>
  </w:style>
  <w:style w:type="character" w:customStyle="1" w:styleId="tabchar">
    <w:name w:val="tabchar"/>
    <w:basedOn w:val="DefaultParagraphFont"/>
    <w:rsid w:val="00031B78"/>
  </w:style>
  <w:style w:type="character" w:customStyle="1" w:styleId="findhit">
    <w:name w:val="findhit"/>
    <w:basedOn w:val="DefaultParagraphFont"/>
    <w:rsid w:val="007D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tchoward.com/dummy-coded-regression-in-jamo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Kent-Marvick</dc:creator>
  <cp:keywords/>
  <dc:description/>
  <cp:lastModifiedBy>Jacqueline Kent-Marvick</cp:lastModifiedBy>
  <cp:revision>45</cp:revision>
  <dcterms:created xsi:type="dcterms:W3CDTF">2021-03-29T17:17:00Z</dcterms:created>
  <dcterms:modified xsi:type="dcterms:W3CDTF">2021-03-29T21:09:00Z</dcterms:modified>
</cp:coreProperties>
</file>